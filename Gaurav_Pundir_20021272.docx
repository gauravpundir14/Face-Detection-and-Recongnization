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EF37" w14:textId="77777777" w:rsidR="007D7758"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6BCCB21" w14:textId="77777777" w:rsidR="007D7758"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307A48E" wp14:editId="4740B30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3C962AA" w14:textId="36A8F6E7" w:rsidR="007D7758" w:rsidRDefault="00D527C6">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Face Detection </w:t>
      </w:r>
    </w:p>
    <w:p w14:paraId="3FDAFE02" w14:textId="77777777" w:rsidR="007D7758"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820EC69" wp14:editId="421A3BF4">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F4F5BEE" w14:textId="77777777" w:rsidR="007D7758"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286A50F" w14:textId="77777777" w:rsidR="007D7758" w:rsidRDefault="007D7758">
      <w:pPr>
        <w:spacing w:line="199" w:lineRule="auto"/>
        <w:rPr>
          <w:rFonts w:ascii="Times New Roman" w:eastAsia="Times New Roman" w:hAnsi="Times New Roman" w:cs="Times New Roman"/>
          <w:sz w:val="24"/>
          <w:szCs w:val="24"/>
        </w:rPr>
      </w:pPr>
    </w:p>
    <w:p w14:paraId="727703FE" w14:textId="77777777" w:rsidR="007D775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AE1156B" w14:textId="77777777" w:rsidR="007D7758" w:rsidRDefault="007D7758">
      <w:pPr>
        <w:spacing w:line="139" w:lineRule="auto"/>
        <w:jc w:val="center"/>
        <w:rPr>
          <w:rFonts w:ascii="Bookman Old Style" w:eastAsia="Bookman Old Style" w:hAnsi="Bookman Old Style" w:cs="Bookman Old Style"/>
          <w:sz w:val="24"/>
          <w:szCs w:val="24"/>
        </w:rPr>
      </w:pPr>
    </w:p>
    <w:p w14:paraId="07FF8450" w14:textId="77777777" w:rsidR="007D775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83ADC0" w14:textId="77777777" w:rsidR="007D7758" w:rsidRDefault="007D7758">
      <w:pPr>
        <w:spacing w:line="137" w:lineRule="auto"/>
        <w:jc w:val="center"/>
        <w:rPr>
          <w:rFonts w:ascii="Bookman Old Style" w:eastAsia="Bookman Old Style" w:hAnsi="Bookman Old Style" w:cs="Bookman Old Style"/>
          <w:sz w:val="24"/>
          <w:szCs w:val="24"/>
        </w:rPr>
      </w:pPr>
    </w:p>
    <w:p w14:paraId="06ADA3E7" w14:textId="77777777" w:rsidR="007D7758"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E757FDA" w14:textId="77777777" w:rsidR="007D7758" w:rsidRDefault="007D7758">
      <w:pPr>
        <w:jc w:val="center"/>
        <w:rPr>
          <w:rFonts w:ascii="Bookman Old Style" w:eastAsia="Bookman Old Style" w:hAnsi="Bookman Old Style" w:cs="Bookman Old Style"/>
          <w:b/>
          <w:color w:val="FF0000"/>
          <w:sz w:val="24"/>
          <w:szCs w:val="24"/>
        </w:rPr>
      </w:pPr>
    </w:p>
    <w:p w14:paraId="0CB6AB1C" w14:textId="77777777" w:rsidR="007D7758" w:rsidRDefault="007D7758">
      <w:pPr>
        <w:jc w:val="center"/>
        <w:rPr>
          <w:rFonts w:ascii="Bookman Old Style" w:eastAsia="Bookman Old Style" w:hAnsi="Bookman Old Style" w:cs="Bookman Old Style"/>
          <w:b/>
          <w:sz w:val="24"/>
          <w:szCs w:val="24"/>
        </w:rPr>
      </w:pPr>
    </w:p>
    <w:p w14:paraId="56CF0DA3" w14:textId="77777777" w:rsidR="007D7758"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604B1675" w14:textId="77777777" w:rsidR="007D7758" w:rsidRDefault="007D7758">
      <w:pPr>
        <w:spacing w:line="137" w:lineRule="auto"/>
        <w:rPr>
          <w:rFonts w:ascii="Bookman Old Style" w:eastAsia="Bookman Old Style" w:hAnsi="Bookman Old Style" w:cs="Bookman Old Style"/>
          <w:sz w:val="24"/>
          <w:szCs w:val="24"/>
        </w:rPr>
      </w:pPr>
    </w:p>
    <w:p w14:paraId="3BA96417" w14:textId="77777777" w:rsidR="007D7758"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6C719B2C" w14:textId="284C490D" w:rsidR="007D7758" w:rsidRDefault="00D527C6" w:rsidP="00D527C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Gaurav Pundir                                                             20021272</w:t>
      </w:r>
    </w:p>
    <w:p w14:paraId="5D5AD880" w14:textId="77777777" w:rsidR="007D7758" w:rsidRDefault="007D7758">
      <w:pPr>
        <w:jc w:val="center"/>
        <w:rPr>
          <w:rFonts w:ascii="Bookman Old Style" w:eastAsia="Bookman Old Style" w:hAnsi="Bookman Old Style" w:cs="Bookman Old Style"/>
          <w:b/>
          <w:sz w:val="24"/>
          <w:szCs w:val="24"/>
        </w:rPr>
      </w:pPr>
    </w:p>
    <w:p w14:paraId="01308789" w14:textId="77777777" w:rsidR="007D7758" w:rsidRDefault="007D7758">
      <w:pPr>
        <w:jc w:val="center"/>
        <w:rPr>
          <w:rFonts w:ascii="Bookman Old Style" w:eastAsia="Bookman Old Style" w:hAnsi="Bookman Old Style" w:cs="Bookman Old Style"/>
          <w:b/>
          <w:sz w:val="24"/>
          <w:szCs w:val="24"/>
        </w:rPr>
      </w:pPr>
    </w:p>
    <w:p w14:paraId="3DCC4EDD" w14:textId="77777777" w:rsidR="007D7758" w:rsidRDefault="007D7758">
      <w:pPr>
        <w:jc w:val="center"/>
        <w:rPr>
          <w:rFonts w:ascii="Times New Roman" w:eastAsia="Times New Roman" w:hAnsi="Times New Roman" w:cs="Times New Roman"/>
          <w:b/>
          <w:i/>
          <w:sz w:val="24"/>
          <w:szCs w:val="24"/>
        </w:rPr>
      </w:pPr>
    </w:p>
    <w:p w14:paraId="61FA41AF" w14:textId="77777777" w:rsidR="007D7758"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8B6D43A" w14:textId="77777777" w:rsidR="007D7758" w:rsidRDefault="007D7758">
      <w:pPr>
        <w:spacing w:line="34" w:lineRule="auto"/>
        <w:jc w:val="center"/>
        <w:rPr>
          <w:rFonts w:ascii="Times New Roman" w:eastAsia="Times New Roman" w:hAnsi="Times New Roman" w:cs="Times New Roman"/>
          <w:sz w:val="24"/>
          <w:szCs w:val="24"/>
        </w:rPr>
      </w:pPr>
    </w:p>
    <w:p w14:paraId="78F8A65C" w14:textId="1E8EC657" w:rsidR="007D7758" w:rsidRDefault="001708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Saurabh Mishra </w:t>
      </w:r>
    </w:p>
    <w:p w14:paraId="761309D6" w14:textId="77777777" w:rsidR="007D775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536D3EAB" w14:textId="4EEE1454" w:rsidR="007D7758" w:rsidRDefault="001708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109FD91" w14:textId="77777777" w:rsidR="007D7758" w:rsidRDefault="007D7758">
      <w:pPr>
        <w:jc w:val="center"/>
        <w:rPr>
          <w:rFonts w:ascii="Times New Roman" w:eastAsia="Times New Roman" w:hAnsi="Times New Roman" w:cs="Times New Roman"/>
          <w:b/>
          <w:sz w:val="24"/>
          <w:szCs w:val="24"/>
        </w:rPr>
      </w:pPr>
    </w:p>
    <w:p w14:paraId="1751562E" w14:textId="77777777" w:rsidR="007D7758" w:rsidRDefault="007D7758">
      <w:pPr>
        <w:jc w:val="center"/>
        <w:rPr>
          <w:rFonts w:ascii="Times New Roman" w:eastAsia="Times New Roman" w:hAnsi="Times New Roman" w:cs="Times New Roman"/>
          <w:b/>
          <w:sz w:val="24"/>
          <w:szCs w:val="24"/>
        </w:rPr>
      </w:pPr>
    </w:p>
    <w:p w14:paraId="2663E686" w14:textId="77777777" w:rsidR="007D7758" w:rsidRDefault="00000000">
      <w:pPr>
        <w:jc w:val="center"/>
        <w:rPr>
          <w:rFonts w:ascii="Times New Roman" w:eastAsia="Times New Roman" w:hAnsi="Times New Roman" w:cs="Times New Roman"/>
          <w:b/>
          <w:sz w:val="24"/>
          <w:szCs w:val="24"/>
        </w:rPr>
      </w:pPr>
      <w:r>
        <w:rPr>
          <w:noProof/>
        </w:rPr>
        <w:drawing>
          <wp:inline distT="0" distB="0" distL="0" distR="0" wp14:anchorId="037AE83F" wp14:editId="1D2C5BE1">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618F64EA" w14:textId="77777777" w:rsidR="007D7758" w:rsidRDefault="007D7758">
      <w:pPr>
        <w:jc w:val="center"/>
        <w:rPr>
          <w:rFonts w:ascii="Times New Roman" w:eastAsia="Times New Roman" w:hAnsi="Times New Roman" w:cs="Times New Roman"/>
          <w:b/>
          <w:sz w:val="24"/>
          <w:szCs w:val="24"/>
        </w:rPr>
      </w:pPr>
    </w:p>
    <w:p w14:paraId="551F54BA" w14:textId="77777777" w:rsidR="007D7758" w:rsidRDefault="007D7758">
      <w:pPr>
        <w:jc w:val="center"/>
        <w:rPr>
          <w:rFonts w:ascii="Times New Roman" w:eastAsia="Times New Roman" w:hAnsi="Times New Roman" w:cs="Times New Roman"/>
          <w:b/>
          <w:sz w:val="24"/>
          <w:szCs w:val="24"/>
        </w:rPr>
      </w:pPr>
    </w:p>
    <w:p w14:paraId="2E0236BE"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5FAE254"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4C9790C"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035949A"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0292D095" w14:textId="77777777" w:rsidR="007D7758" w:rsidRDefault="007D7758">
      <w:pPr>
        <w:jc w:val="center"/>
        <w:rPr>
          <w:rFonts w:ascii="Bookman Old Style" w:eastAsia="Bookman Old Style" w:hAnsi="Bookman Old Style" w:cs="Bookman Old Style"/>
          <w:b/>
          <w:sz w:val="32"/>
          <w:szCs w:val="32"/>
        </w:rPr>
      </w:pPr>
    </w:p>
    <w:p w14:paraId="5558A88A" w14:textId="77777777" w:rsidR="007D7758" w:rsidRDefault="007D7758">
      <w:pPr>
        <w:jc w:val="center"/>
        <w:rPr>
          <w:rFonts w:ascii="Bookman Old Style" w:eastAsia="Bookman Old Style" w:hAnsi="Bookman Old Style" w:cs="Bookman Old Style"/>
          <w:b/>
          <w:sz w:val="32"/>
          <w:szCs w:val="32"/>
        </w:rPr>
      </w:pPr>
    </w:p>
    <w:p w14:paraId="454689C1" w14:textId="77777777" w:rsidR="007D7758" w:rsidRDefault="007D7758">
      <w:pPr>
        <w:jc w:val="center"/>
        <w:rPr>
          <w:rFonts w:ascii="Bookman Old Style" w:eastAsia="Bookman Old Style" w:hAnsi="Bookman Old Style" w:cs="Bookman Old Style"/>
          <w:b/>
          <w:sz w:val="32"/>
          <w:szCs w:val="32"/>
        </w:rPr>
      </w:pPr>
    </w:p>
    <w:p w14:paraId="3E1F96DE" w14:textId="77777777" w:rsidR="007D775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9CD99E9" wp14:editId="6F964AF2">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F23E6C2" w14:textId="77777777" w:rsidR="007D7758" w:rsidRDefault="007D7758">
                            <w:pPr>
                              <w:textDirection w:val="btLr"/>
                            </w:pPr>
                          </w:p>
                        </w:txbxContent>
                      </wps:txbx>
                      <wps:bodyPr spcFirstLastPara="1" wrap="square" lIns="91425" tIns="91425" rIns="91425" bIns="91425" anchor="ctr" anchorCtr="0">
                        <a:noAutofit/>
                      </wps:bodyPr>
                    </wps:wsp>
                  </a:graphicData>
                </a:graphic>
              </wp:inline>
            </w:drawing>
          </mc:Choice>
          <mc:Fallback>
            <w:pict>
              <v:rect w14:anchorId="49CD99E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F23E6C2" w14:textId="77777777" w:rsidR="007D7758" w:rsidRDefault="007D775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3C614CE" wp14:editId="11191C73">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CEB8FC0" w14:textId="77777777" w:rsidR="007D775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3F68F11" w14:textId="77777777" w:rsidR="007D775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4DB629B" w14:textId="77777777" w:rsidR="007D7758" w:rsidRDefault="007D775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F62AF92" w14:textId="77777777" w:rsidR="007D7758" w:rsidRDefault="007D7758">
      <w:pPr>
        <w:pBdr>
          <w:top w:val="nil"/>
          <w:left w:val="nil"/>
          <w:bottom w:val="nil"/>
          <w:right w:val="nil"/>
          <w:between w:val="nil"/>
        </w:pBdr>
        <w:jc w:val="both"/>
        <w:rPr>
          <w:rFonts w:ascii="Times New Roman" w:eastAsia="Times New Roman" w:hAnsi="Times New Roman" w:cs="Times New Roman"/>
          <w:color w:val="000000"/>
          <w:sz w:val="24"/>
          <w:szCs w:val="24"/>
        </w:rPr>
      </w:pPr>
    </w:p>
    <w:p w14:paraId="67F65704" w14:textId="0F08C3FB" w:rsidR="007D7758"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70866">
        <w:rPr>
          <w:rFonts w:ascii="Times New Roman" w:eastAsia="Times New Roman" w:hAnsi="Times New Roman" w:cs="Times New Roman"/>
          <w:b/>
          <w:sz w:val="24"/>
          <w:szCs w:val="24"/>
        </w:rPr>
        <w:t xml:space="preserve">Face detection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170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70866">
        <w:rPr>
          <w:rFonts w:ascii="Times New Roman" w:eastAsia="Times New Roman" w:hAnsi="Times New Roman" w:cs="Times New Roman"/>
          <w:b/>
          <w:sz w:val="24"/>
          <w:szCs w:val="24"/>
        </w:rPr>
        <w:t xml:space="preserve">Mr. Saurabh Mishra </w:t>
      </w:r>
      <w:r>
        <w:rPr>
          <w:rFonts w:ascii="Times New Roman" w:eastAsia="Times New Roman" w:hAnsi="Times New Roman" w:cs="Times New Roman"/>
          <w:b/>
          <w:sz w:val="24"/>
          <w:szCs w:val="24"/>
        </w:rPr>
        <w:t xml:space="preserve">, </w:t>
      </w:r>
      <w:r w:rsidR="00170866">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707532A1" w14:textId="77777777" w:rsidR="007D7758" w:rsidRDefault="007D7758">
      <w:pPr>
        <w:spacing w:line="360" w:lineRule="auto"/>
        <w:jc w:val="both"/>
        <w:rPr>
          <w:rFonts w:ascii="Times New Roman" w:eastAsia="Times New Roman" w:hAnsi="Times New Roman" w:cs="Times New Roman"/>
          <w:sz w:val="24"/>
          <w:szCs w:val="24"/>
        </w:rPr>
      </w:pPr>
    </w:p>
    <w:p w14:paraId="5B244632" w14:textId="77777777" w:rsidR="007D775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C0ED83" w14:textId="77777777" w:rsidR="00170866" w:rsidRDefault="00170866" w:rsidP="00170866">
      <w:pPr>
        <w:spacing w:line="360" w:lineRule="auto"/>
        <w:jc w:val="both"/>
        <w:rPr>
          <w:rFonts w:ascii="Times New Roman" w:eastAsia="Times New Roman" w:hAnsi="Times New Roman" w:cs="Times New Roman"/>
          <w:sz w:val="24"/>
          <w:szCs w:val="24"/>
        </w:rPr>
      </w:pPr>
    </w:p>
    <w:p w14:paraId="0708ED48" w14:textId="3D576F51" w:rsidR="007D7758" w:rsidRDefault="00000000" w:rsidP="00170866">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70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sidR="00170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7C8396C7" w14:textId="2C356535" w:rsidR="007D7758" w:rsidRDefault="00170866">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Gaurav Pundir                                20021272                                       </w:t>
      </w:r>
      <w:proofErr w:type="spellStart"/>
      <w:r>
        <w:rPr>
          <w:rFonts w:ascii="Bookman Old Style" w:eastAsia="Bookman Old Style" w:hAnsi="Bookman Old Style" w:cs="Bookman Old Style"/>
          <w:sz w:val="24"/>
          <w:szCs w:val="24"/>
        </w:rPr>
        <w:t>gaurav</w:t>
      </w:r>
      <w:proofErr w:type="spellEnd"/>
    </w:p>
    <w:p w14:paraId="5F3C5643"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28C63FDA"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588C5D2B"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1BDF25B2"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5AB5E6CB"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0F63DE61"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0556E08C"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70F0FBE6"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67FCAABA"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632E8B4B" w14:textId="77777777" w:rsidR="007D7758"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BA2A167" w14:textId="77777777" w:rsidR="007D7758" w:rsidRDefault="007D7758">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D7758" w14:paraId="5112B974" w14:textId="77777777">
        <w:trPr>
          <w:trHeight w:val="449"/>
          <w:jc w:val="center"/>
        </w:trPr>
        <w:tc>
          <w:tcPr>
            <w:tcW w:w="1634" w:type="dxa"/>
          </w:tcPr>
          <w:p w14:paraId="7916A822" w14:textId="77777777" w:rsidR="007D775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53D17A2" w14:textId="77777777" w:rsidR="007D775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3C0A8A6" w14:textId="60110CE1" w:rsidR="007D7758" w:rsidRDefault="007D7758">
            <w:pPr>
              <w:jc w:val="center"/>
              <w:rPr>
                <w:rFonts w:ascii="Times New Roman" w:eastAsia="Times New Roman" w:hAnsi="Times New Roman" w:cs="Times New Roman"/>
                <w:b/>
                <w:sz w:val="24"/>
                <w:szCs w:val="24"/>
              </w:rPr>
            </w:pPr>
          </w:p>
        </w:tc>
      </w:tr>
      <w:tr w:rsidR="007D7758" w14:paraId="2B001B1A" w14:textId="77777777">
        <w:trPr>
          <w:trHeight w:val="433"/>
          <w:jc w:val="center"/>
        </w:trPr>
        <w:tc>
          <w:tcPr>
            <w:tcW w:w="1634" w:type="dxa"/>
          </w:tcPr>
          <w:p w14:paraId="5661661D"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197519B"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52296CD" w14:textId="77777777" w:rsidR="007D7758" w:rsidRDefault="007D7758">
            <w:pPr>
              <w:jc w:val="center"/>
              <w:rPr>
                <w:rFonts w:ascii="Times New Roman" w:eastAsia="Times New Roman" w:hAnsi="Times New Roman" w:cs="Times New Roman"/>
                <w:b/>
                <w:sz w:val="24"/>
                <w:szCs w:val="24"/>
              </w:rPr>
            </w:pPr>
          </w:p>
        </w:tc>
      </w:tr>
      <w:tr w:rsidR="007D7758" w14:paraId="2E6AF526" w14:textId="77777777">
        <w:trPr>
          <w:trHeight w:val="433"/>
          <w:jc w:val="center"/>
        </w:trPr>
        <w:tc>
          <w:tcPr>
            <w:tcW w:w="1634" w:type="dxa"/>
          </w:tcPr>
          <w:p w14:paraId="3E1C8C1D"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6837FBF1"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6C92A5C" w14:textId="77777777" w:rsidR="007D7758" w:rsidRDefault="007D7758">
            <w:pPr>
              <w:jc w:val="center"/>
              <w:rPr>
                <w:rFonts w:ascii="Times New Roman" w:eastAsia="Times New Roman" w:hAnsi="Times New Roman" w:cs="Times New Roman"/>
                <w:b/>
                <w:sz w:val="24"/>
                <w:szCs w:val="24"/>
              </w:rPr>
            </w:pPr>
          </w:p>
        </w:tc>
      </w:tr>
      <w:tr w:rsidR="007D7758" w14:paraId="16E9C9A0" w14:textId="77777777">
        <w:trPr>
          <w:trHeight w:val="433"/>
          <w:jc w:val="center"/>
        </w:trPr>
        <w:tc>
          <w:tcPr>
            <w:tcW w:w="1634" w:type="dxa"/>
          </w:tcPr>
          <w:p w14:paraId="584B7198"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151B64C"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6CB78E6" w14:textId="77777777" w:rsidR="007D7758" w:rsidRDefault="007D7758">
            <w:pPr>
              <w:jc w:val="center"/>
              <w:rPr>
                <w:rFonts w:ascii="Times New Roman" w:eastAsia="Times New Roman" w:hAnsi="Times New Roman" w:cs="Times New Roman"/>
                <w:b/>
                <w:sz w:val="24"/>
                <w:szCs w:val="24"/>
              </w:rPr>
            </w:pPr>
          </w:p>
        </w:tc>
      </w:tr>
      <w:tr w:rsidR="007D7758" w14:paraId="4EEEC8B3" w14:textId="77777777">
        <w:trPr>
          <w:trHeight w:val="449"/>
          <w:jc w:val="center"/>
        </w:trPr>
        <w:tc>
          <w:tcPr>
            <w:tcW w:w="1634" w:type="dxa"/>
          </w:tcPr>
          <w:p w14:paraId="21E8D033"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B87FC88"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AEFDC9A" w14:textId="77777777" w:rsidR="007D7758" w:rsidRDefault="007D7758">
            <w:pPr>
              <w:jc w:val="center"/>
              <w:rPr>
                <w:rFonts w:ascii="Times New Roman" w:eastAsia="Times New Roman" w:hAnsi="Times New Roman" w:cs="Times New Roman"/>
                <w:b/>
                <w:sz w:val="24"/>
                <w:szCs w:val="24"/>
              </w:rPr>
            </w:pPr>
          </w:p>
        </w:tc>
      </w:tr>
      <w:tr w:rsidR="007D7758" w14:paraId="39542AAA" w14:textId="77777777">
        <w:trPr>
          <w:trHeight w:val="449"/>
          <w:jc w:val="center"/>
        </w:trPr>
        <w:tc>
          <w:tcPr>
            <w:tcW w:w="1634" w:type="dxa"/>
          </w:tcPr>
          <w:p w14:paraId="3996632E"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967A19E"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7B0164B" w14:textId="77777777" w:rsidR="007D7758" w:rsidRDefault="007D7758">
            <w:pPr>
              <w:jc w:val="center"/>
              <w:rPr>
                <w:rFonts w:ascii="Times New Roman" w:eastAsia="Times New Roman" w:hAnsi="Times New Roman" w:cs="Times New Roman"/>
                <w:b/>
                <w:sz w:val="24"/>
                <w:szCs w:val="24"/>
              </w:rPr>
            </w:pPr>
          </w:p>
        </w:tc>
      </w:tr>
      <w:tr w:rsidR="007D7758" w14:paraId="7879B9DF" w14:textId="77777777">
        <w:trPr>
          <w:trHeight w:val="433"/>
          <w:jc w:val="center"/>
        </w:trPr>
        <w:tc>
          <w:tcPr>
            <w:tcW w:w="1634" w:type="dxa"/>
          </w:tcPr>
          <w:p w14:paraId="6CF5997E" w14:textId="77777777" w:rsidR="007D7758" w:rsidRDefault="007D7758">
            <w:pPr>
              <w:jc w:val="center"/>
              <w:rPr>
                <w:rFonts w:ascii="Times New Roman" w:eastAsia="Times New Roman" w:hAnsi="Times New Roman" w:cs="Times New Roman"/>
                <w:sz w:val="24"/>
                <w:szCs w:val="24"/>
              </w:rPr>
            </w:pPr>
          </w:p>
        </w:tc>
        <w:tc>
          <w:tcPr>
            <w:tcW w:w="4449" w:type="dxa"/>
          </w:tcPr>
          <w:p w14:paraId="250E5988"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328D7978" w14:textId="77777777" w:rsidR="007D7758" w:rsidRDefault="007D7758">
            <w:pPr>
              <w:jc w:val="center"/>
              <w:rPr>
                <w:rFonts w:ascii="Times New Roman" w:eastAsia="Times New Roman" w:hAnsi="Times New Roman" w:cs="Times New Roman"/>
                <w:b/>
                <w:sz w:val="24"/>
                <w:szCs w:val="24"/>
              </w:rPr>
            </w:pPr>
          </w:p>
        </w:tc>
      </w:tr>
    </w:tbl>
    <w:p w14:paraId="70DC9293" w14:textId="77777777" w:rsidR="007D7758" w:rsidRDefault="007D7758">
      <w:pPr>
        <w:jc w:val="center"/>
        <w:rPr>
          <w:b/>
        </w:rPr>
      </w:pPr>
    </w:p>
    <w:p w14:paraId="58F00743" w14:textId="77777777" w:rsidR="007D7758" w:rsidRDefault="007D7758">
      <w:pPr>
        <w:spacing w:line="480" w:lineRule="auto"/>
        <w:jc w:val="center"/>
        <w:rPr>
          <w:rFonts w:ascii="Bookman Old Style" w:eastAsia="Bookman Old Style" w:hAnsi="Bookman Old Style" w:cs="Bookman Old Style"/>
          <w:sz w:val="32"/>
          <w:szCs w:val="32"/>
        </w:rPr>
      </w:pPr>
    </w:p>
    <w:p w14:paraId="0B538AE8" w14:textId="77777777" w:rsidR="007D7758" w:rsidRDefault="007D7758">
      <w:pPr>
        <w:spacing w:line="480" w:lineRule="auto"/>
        <w:jc w:val="center"/>
        <w:rPr>
          <w:rFonts w:ascii="Bookman Old Style" w:eastAsia="Bookman Old Style" w:hAnsi="Bookman Old Style" w:cs="Bookman Old Style"/>
          <w:sz w:val="32"/>
          <w:szCs w:val="32"/>
        </w:rPr>
      </w:pPr>
    </w:p>
    <w:p w14:paraId="1F049989" w14:textId="77777777" w:rsidR="007D7758" w:rsidRDefault="007D7758">
      <w:pPr>
        <w:spacing w:line="480" w:lineRule="auto"/>
        <w:jc w:val="center"/>
        <w:rPr>
          <w:rFonts w:ascii="Bookman Old Style" w:eastAsia="Bookman Old Style" w:hAnsi="Bookman Old Style" w:cs="Bookman Old Style"/>
          <w:sz w:val="32"/>
          <w:szCs w:val="32"/>
        </w:rPr>
      </w:pPr>
    </w:p>
    <w:p w14:paraId="0E82D98A" w14:textId="77777777" w:rsidR="007D7758" w:rsidRDefault="007D7758">
      <w:pPr>
        <w:spacing w:line="480" w:lineRule="auto"/>
        <w:jc w:val="center"/>
        <w:rPr>
          <w:rFonts w:ascii="Bookman Old Style" w:eastAsia="Bookman Old Style" w:hAnsi="Bookman Old Style" w:cs="Bookman Old Style"/>
          <w:sz w:val="32"/>
          <w:szCs w:val="32"/>
        </w:rPr>
      </w:pPr>
    </w:p>
    <w:p w14:paraId="4CE04286" w14:textId="77777777" w:rsidR="007D7758" w:rsidRDefault="007D7758">
      <w:pPr>
        <w:spacing w:line="480" w:lineRule="auto"/>
        <w:jc w:val="center"/>
        <w:rPr>
          <w:rFonts w:ascii="Bookman Old Style" w:eastAsia="Bookman Old Style" w:hAnsi="Bookman Old Style" w:cs="Bookman Old Style"/>
          <w:sz w:val="32"/>
          <w:szCs w:val="32"/>
        </w:rPr>
      </w:pPr>
    </w:p>
    <w:p w14:paraId="5264DBC8" w14:textId="77777777" w:rsidR="007D7758" w:rsidRDefault="007D7758">
      <w:pPr>
        <w:spacing w:line="480" w:lineRule="auto"/>
        <w:jc w:val="center"/>
        <w:rPr>
          <w:rFonts w:ascii="Bookman Old Style" w:eastAsia="Bookman Old Style" w:hAnsi="Bookman Old Style" w:cs="Bookman Old Style"/>
          <w:sz w:val="32"/>
          <w:szCs w:val="32"/>
        </w:rPr>
      </w:pPr>
    </w:p>
    <w:p w14:paraId="02505DFA" w14:textId="77777777" w:rsidR="007D7758" w:rsidRDefault="007D7758">
      <w:pPr>
        <w:spacing w:line="480" w:lineRule="auto"/>
        <w:jc w:val="center"/>
        <w:rPr>
          <w:rFonts w:ascii="Bookman Old Style" w:eastAsia="Bookman Old Style" w:hAnsi="Bookman Old Style" w:cs="Bookman Old Style"/>
          <w:sz w:val="32"/>
          <w:szCs w:val="32"/>
        </w:rPr>
      </w:pPr>
    </w:p>
    <w:p w14:paraId="6031FCE3" w14:textId="77777777" w:rsidR="007D7758" w:rsidRDefault="007D7758">
      <w:pPr>
        <w:spacing w:line="480" w:lineRule="auto"/>
        <w:jc w:val="center"/>
        <w:rPr>
          <w:rFonts w:ascii="Bookman Old Style" w:eastAsia="Bookman Old Style" w:hAnsi="Bookman Old Style" w:cs="Bookman Old Style"/>
          <w:sz w:val="32"/>
          <w:szCs w:val="32"/>
        </w:rPr>
      </w:pPr>
    </w:p>
    <w:p w14:paraId="78BF6BBA" w14:textId="77777777" w:rsidR="007D7758" w:rsidRDefault="007D7758">
      <w:pPr>
        <w:spacing w:line="480" w:lineRule="auto"/>
        <w:jc w:val="center"/>
        <w:rPr>
          <w:rFonts w:ascii="Bookman Old Style" w:eastAsia="Bookman Old Style" w:hAnsi="Bookman Old Style" w:cs="Bookman Old Style"/>
          <w:sz w:val="32"/>
          <w:szCs w:val="32"/>
        </w:rPr>
      </w:pPr>
    </w:p>
    <w:p w14:paraId="6294B88D" w14:textId="77777777" w:rsidR="007D7758" w:rsidRDefault="007D7758">
      <w:pPr>
        <w:spacing w:line="480" w:lineRule="auto"/>
        <w:jc w:val="center"/>
        <w:rPr>
          <w:rFonts w:ascii="Bookman Old Style" w:eastAsia="Bookman Old Style" w:hAnsi="Bookman Old Style" w:cs="Bookman Old Style"/>
          <w:sz w:val="32"/>
          <w:szCs w:val="32"/>
        </w:rPr>
      </w:pPr>
    </w:p>
    <w:p w14:paraId="7E78EE55" w14:textId="77777777" w:rsidR="007D7758" w:rsidRDefault="007D7758">
      <w:pPr>
        <w:spacing w:line="480" w:lineRule="auto"/>
        <w:jc w:val="center"/>
        <w:rPr>
          <w:rFonts w:ascii="Bookman Old Style" w:eastAsia="Bookman Old Style" w:hAnsi="Bookman Old Style" w:cs="Bookman Old Style"/>
          <w:sz w:val="32"/>
          <w:szCs w:val="32"/>
        </w:rPr>
        <w:sectPr w:rsidR="007D7758">
          <w:footerReference w:type="default" r:id="rId11"/>
          <w:pgSz w:w="11906" w:h="16838"/>
          <w:pgMar w:top="1440" w:right="1440" w:bottom="1440" w:left="1440" w:header="720" w:footer="720" w:gutter="0"/>
          <w:pgNumType w:start="1"/>
          <w:cols w:space="720"/>
        </w:sectPr>
      </w:pPr>
    </w:p>
    <w:p w14:paraId="005C2F6A" w14:textId="77777777"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B93A4C9" w14:textId="77777777" w:rsidR="007D7758"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1232B3E" w14:textId="24F44098" w:rsidR="007D7758" w:rsidRPr="00517849" w:rsidRDefault="00DD3C00" w:rsidP="00DD3C00">
      <w:pPr>
        <w:spacing w:line="480" w:lineRule="auto"/>
        <w:rPr>
          <w:rFonts w:ascii="Times New Roman" w:eastAsia="Times New Roman" w:hAnsi="Times New Roman" w:cs="Times New Roman"/>
          <w:bCs/>
          <w:sz w:val="24"/>
          <w:szCs w:val="24"/>
        </w:rPr>
      </w:pPr>
      <w:r w:rsidRPr="00517849">
        <w:rPr>
          <w:rFonts w:ascii="Times New Roman" w:eastAsia="Times New Roman" w:hAnsi="Times New Roman" w:cs="Times New Roman"/>
          <w:bCs/>
          <w:sz w:val="24"/>
          <w:szCs w:val="24"/>
        </w:rPr>
        <w:t xml:space="preserve">The goal of this project is to detect and locate human face </w:t>
      </w:r>
      <w:proofErr w:type="gramStart"/>
      <w:r w:rsidRPr="00517849">
        <w:rPr>
          <w:rFonts w:ascii="Times New Roman" w:eastAsia="Times New Roman" w:hAnsi="Times New Roman" w:cs="Times New Roman"/>
          <w:bCs/>
          <w:sz w:val="24"/>
          <w:szCs w:val="24"/>
        </w:rPr>
        <w:t>in  image</w:t>
      </w:r>
      <w:proofErr w:type="gramEnd"/>
      <w:r w:rsidR="00517849" w:rsidRPr="00517849">
        <w:rPr>
          <w:rFonts w:ascii="Times New Roman" w:eastAsia="Times New Roman" w:hAnsi="Times New Roman" w:cs="Times New Roman"/>
          <w:bCs/>
          <w:sz w:val="24"/>
          <w:szCs w:val="24"/>
        </w:rPr>
        <w:t xml:space="preserve"> or video</w:t>
      </w:r>
      <w:r w:rsidRPr="00517849">
        <w:rPr>
          <w:rFonts w:ascii="Times New Roman" w:eastAsia="Times New Roman" w:hAnsi="Times New Roman" w:cs="Times New Roman"/>
          <w:bCs/>
          <w:sz w:val="24"/>
          <w:szCs w:val="24"/>
        </w:rPr>
        <w:t xml:space="preserve"> using </w:t>
      </w:r>
      <w:proofErr w:type="spellStart"/>
      <w:r w:rsidRPr="00517849">
        <w:rPr>
          <w:rFonts w:ascii="Times New Roman" w:eastAsia="Times New Roman" w:hAnsi="Times New Roman" w:cs="Times New Roman"/>
          <w:bCs/>
          <w:sz w:val="24"/>
          <w:szCs w:val="24"/>
        </w:rPr>
        <w:t>opencv</w:t>
      </w:r>
      <w:proofErr w:type="spellEnd"/>
      <w:r w:rsidR="004F602D" w:rsidRPr="00517849">
        <w:rPr>
          <w:rFonts w:ascii="Times New Roman" w:eastAsia="Times New Roman" w:hAnsi="Times New Roman" w:cs="Times New Roman"/>
          <w:bCs/>
          <w:sz w:val="24"/>
          <w:szCs w:val="24"/>
        </w:rPr>
        <w:t xml:space="preserve"> </w:t>
      </w:r>
      <w:r w:rsidRPr="00517849">
        <w:rPr>
          <w:rFonts w:ascii="Times New Roman" w:eastAsia="Times New Roman" w:hAnsi="Times New Roman" w:cs="Times New Roman"/>
          <w:bCs/>
          <w:sz w:val="24"/>
          <w:szCs w:val="24"/>
        </w:rPr>
        <w:t>,</w:t>
      </w:r>
      <w:proofErr w:type="spellStart"/>
      <w:r w:rsidRPr="00517849">
        <w:rPr>
          <w:rFonts w:ascii="Times New Roman" w:eastAsia="Times New Roman" w:hAnsi="Times New Roman" w:cs="Times New Roman"/>
          <w:bCs/>
          <w:sz w:val="24"/>
          <w:szCs w:val="24"/>
        </w:rPr>
        <w:t>cnn</w:t>
      </w:r>
      <w:proofErr w:type="spellEnd"/>
      <w:r w:rsidRPr="00517849">
        <w:rPr>
          <w:rFonts w:ascii="Times New Roman" w:eastAsia="Times New Roman" w:hAnsi="Times New Roman" w:cs="Times New Roman"/>
          <w:bCs/>
          <w:sz w:val="24"/>
          <w:szCs w:val="24"/>
        </w:rPr>
        <w:t xml:space="preserve"> and deep learning .</w:t>
      </w:r>
    </w:p>
    <w:p w14:paraId="4D8EC70D" w14:textId="5055251D" w:rsidR="007D7758" w:rsidRPr="00DD3C00" w:rsidRDefault="00000000" w:rsidP="00DD3C00">
      <w:pPr>
        <w:numPr>
          <w:ilvl w:val="1"/>
          <w:numId w:val="1"/>
        </w:numPr>
        <w:spacing w:before="120" w:after="120" w:line="360" w:lineRule="auto"/>
        <w:ind w:left="450" w:hanging="450"/>
        <w:jc w:val="both"/>
        <w:rPr>
          <w:rFonts w:ascii="Times New Roman" w:eastAsia="Times New Roman" w:hAnsi="Times New Roman" w:cs="Times New Roman"/>
        </w:rPr>
      </w:pPr>
      <w:r>
        <w:rPr>
          <w:rFonts w:ascii="Times New Roman" w:eastAsia="Times New Roman" w:hAnsi="Times New Roman" w:cs="Times New Roman"/>
          <w:b/>
          <w:sz w:val="28"/>
          <w:szCs w:val="28"/>
        </w:rPr>
        <w:t>Introduction</w:t>
      </w:r>
    </w:p>
    <w:p w14:paraId="6D7D9A15" w14:textId="577A0D3D" w:rsidR="00DD3C00" w:rsidRPr="00517849" w:rsidRDefault="00DD3C00" w:rsidP="00DD3C00">
      <w:pPr>
        <w:spacing w:before="120" w:after="120" w:line="360" w:lineRule="auto"/>
        <w:ind w:left="450"/>
        <w:jc w:val="both"/>
        <w:rPr>
          <w:rFonts w:ascii="Times New Roman" w:eastAsia="Times New Roman" w:hAnsi="Times New Roman" w:cs="Times New Roman"/>
          <w:bCs/>
          <w:color w:val="000000"/>
          <w:sz w:val="24"/>
          <w:szCs w:val="24"/>
        </w:rPr>
      </w:pPr>
      <w:r w:rsidRPr="00517849">
        <w:rPr>
          <w:rFonts w:ascii="Times New Roman" w:eastAsia="Times New Roman" w:hAnsi="Times New Roman" w:cs="Times New Roman"/>
          <w:bCs/>
          <w:color w:val="000000"/>
          <w:sz w:val="24"/>
          <w:szCs w:val="24"/>
        </w:rPr>
        <w:t xml:space="preserve">Face detection is common practice used world wide with a combination of task as per </w:t>
      </w:r>
      <w:proofErr w:type="gramStart"/>
      <w:r w:rsidRPr="00517849">
        <w:rPr>
          <w:rFonts w:ascii="Times New Roman" w:eastAsia="Times New Roman" w:hAnsi="Times New Roman" w:cs="Times New Roman"/>
          <w:bCs/>
          <w:color w:val="000000"/>
          <w:sz w:val="24"/>
          <w:szCs w:val="24"/>
        </w:rPr>
        <w:t>use .</w:t>
      </w:r>
      <w:proofErr w:type="gramEnd"/>
      <w:r w:rsidRPr="00517849">
        <w:rPr>
          <w:rFonts w:ascii="Times New Roman" w:eastAsia="Times New Roman" w:hAnsi="Times New Roman" w:cs="Times New Roman"/>
          <w:bCs/>
          <w:color w:val="000000"/>
          <w:sz w:val="24"/>
          <w:szCs w:val="24"/>
        </w:rPr>
        <w:t xml:space="preserve"> it is made easy with the introduction of A</w:t>
      </w:r>
      <w:r w:rsidR="004F602D" w:rsidRPr="00517849">
        <w:rPr>
          <w:rFonts w:ascii="Times New Roman" w:eastAsia="Times New Roman" w:hAnsi="Times New Roman" w:cs="Times New Roman"/>
          <w:bCs/>
          <w:color w:val="000000"/>
          <w:sz w:val="24"/>
          <w:szCs w:val="24"/>
        </w:rPr>
        <w:t xml:space="preserve">I </w:t>
      </w:r>
      <w:r w:rsidRPr="00517849">
        <w:rPr>
          <w:rFonts w:ascii="Times New Roman" w:eastAsia="Times New Roman" w:hAnsi="Times New Roman" w:cs="Times New Roman"/>
          <w:bCs/>
          <w:color w:val="000000"/>
          <w:sz w:val="24"/>
          <w:szCs w:val="24"/>
        </w:rPr>
        <w:t>and</w:t>
      </w:r>
      <w:r w:rsidR="004F602D" w:rsidRPr="00517849">
        <w:rPr>
          <w:rFonts w:ascii="Times New Roman" w:eastAsia="Times New Roman" w:hAnsi="Times New Roman" w:cs="Times New Roman"/>
          <w:bCs/>
          <w:color w:val="000000"/>
          <w:sz w:val="24"/>
          <w:szCs w:val="24"/>
        </w:rPr>
        <w:t xml:space="preserve"> Machine </w:t>
      </w:r>
      <w:proofErr w:type="gramStart"/>
      <w:r w:rsidR="004F602D" w:rsidRPr="00517849">
        <w:rPr>
          <w:rFonts w:ascii="Times New Roman" w:eastAsia="Times New Roman" w:hAnsi="Times New Roman" w:cs="Times New Roman"/>
          <w:bCs/>
          <w:color w:val="000000"/>
          <w:sz w:val="24"/>
          <w:szCs w:val="24"/>
        </w:rPr>
        <w:t>learning .</w:t>
      </w:r>
      <w:proofErr w:type="gramEnd"/>
      <w:r w:rsidR="004F602D" w:rsidRPr="00517849">
        <w:rPr>
          <w:rFonts w:ascii="Times New Roman" w:eastAsia="Times New Roman" w:hAnsi="Times New Roman" w:cs="Times New Roman"/>
          <w:bCs/>
          <w:color w:val="000000"/>
          <w:sz w:val="24"/>
          <w:szCs w:val="24"/>
        </w:rPr>
        <w:t xml:space="preserve"> In this project we have used a single ‘</w:t>
      </w:r>
      <w:proofErr w:type="gramStart"/>
      <w:r w:rsidR="004F602D" w:rsidRPr="00517849">
        <w:rPr>
          <w:rFonts w:ascii="Times New Roman" w:eastAsia="Times New Roman" w:hAnsi="Times New Roman" w:cs="Times New Roman"/>
          <w:bCs/>
          <w:color w:val="000000"/>
          <w:sz w:val="24"/>
          <w:szCs w:val="24"/>
        </w:rPr>
        <w:t>Triplet ’</w:t>
      </w:r>
      <w:proofErr w:type="gramEnd"/>
      <w:r w:rsidR="004F602D" w:rsidRPr="00517849">
        <w:rPr>
          <w:rFonts w:ascii="Times New Roman" w:eastAsia="Times New Roman" w:hAnsi="Times New Roman" w:cs="Times New Roman"/>
          <w:bCs/>
          <w:color w:val="000000"/>
          <w:sz w:val="24"/>
          <w:szCs w:val="24"/>
        </w:rPr>
        <w:t xml:space="preserve"> training model to train our project in both image and video reorganization.</w:t>
      </w:r>
    </w:p>
    <w:p w14:paraId="005AC577" w14:textId="77777777" w:rsidR="004F602D" w:rsidRDefault="004F602D" w:rsidP="00DD3C00">
      <w:pPr>
        <w:spacing w:before="120" w:after="120" w:line="360" w:lineRule="auto"/>
        <w:ind w:left="450"/>
        <w:jc w:val="both"/>
        <w:rPr>
          <w:rFonts w:ascii="Times New Roman" w:eastAsia="Times New Roman" w:hAnsi="Times New Roman" w:cs="Times New Roman"/>
        </w:rPr>
      </w:pPr>
    </w:p>
    <w:p w14:paraId="7977286B" w14:textId="77777777" w:rsidR="007D7758" w:rsidRDefault="007D7758">
      <w:pPr>
        <w:spacing w:line="480" w:lineRule="auto"/>
        <w:jc w:val="both"/>
        <w:rPr>
          <w:rFonts w:ascii="Times New Roman" w:eastAsia="Times New Roman" w:hAnsi="Times New Roman" w:cs="Times New Roman"/>
        </w:rPr>
      </w:pPr>
    </w:p>
    <w:p w14:paraId="6B5683E2" w14:textId="38FDFF08" w:rsidR="007D7758" w:rsidRDefault="004F602D">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BC1D2C2" wp14:editId="74B403AD">
            <wp:extent cx="5715000" cy="472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24400"/>
                    </a:xfrm>
                    <a:prstGeom prst="rect">
                      <a:avLst/>
                    </a:prstGeom>
                    <a:noFill/>
                    <a:ln>
                      <a:noFill/>
                    </a:ln>
                  </pic:spPr>
                </pic:pic>
              </a:graphicData>
            </a:graphic>
          </wp:inline>
        </w:drawing>
      </w:r>
    </w:p>
    <w:p w14:paraId="710E6E68" w14:textId="49434B8B" w:rsidR="007D7758" w:rsidRDefault="00517849">
      <w:pPr>
        <w:spacing w:line="480" w:lineRule="auto"/>
        <w:jc w:val="both"/>
        <w:rPr>
          <w:rFonts w:ascii="Times New Roman" w:eastAsia="Times New Roman" w:hAnsi="Times New Roman" w:cs="Times New Roman"/>
          <w:sz w:val="24"/>
          <w:szCs w:val="24"/>
        </w:rPr>
      </w:pPr>
      <w:r w:rsidRPr="00517849">
        <w:rPr>
          <w:rFonts w:ascii="Times New Roman" w:eastAsia="Times New Roman" w:hAnsi="Times New Roman" w:cs="Times New Roman"/>
          <w:sz w:val="24"/>
          <w:szCs w:val="24"/>
        </w:rPr>
        <w:lastRenderedPageBreak/>
        <w:t xml:space="preserve">We can easily recognize faces in a video </w:t>
      </w:r>
      <w:r>
        <w:rPr>
          <w:rFonts w:ascii="Times New Roman" w:eastAsia="Times New Roman" w:hAnsi="Times New Roman" w:cs="Times New Roman"/>
          <w:sz w:val="24"/>
          <w:szCs w:val="24"/>
        </w:rPr>
        <w:t xml:space="preserve">by using 128 -d embeddings on dataset </w:t>
      </w:r>
      <w:proofErr w:type="gramStart"/>
      <w:r>
        <w:rPr>
          <w:rFonts w:ascii="Times New Roman" w:eastAsia="Times New Roman" w:hAnsi="Times New Roman" w:cs="Times New Roman"/>
          <w:sz w:val="24"/>
          <w:szCs w:val="24"/>
        </w:rPr>
        <w:t>provided .</w:t>
      </w:r>
      <w:proofErr w:type="gramEnd"/>
      <w:r>
        <w:rPr>
          <w:rFonts w:ascii="Times New Roman" w:eastAsia="Times New Roman" w:hAnsi="Times New Roman" w:cs="Times New Roman"/>
          <w:sz w:val="24"/>
          <w:szCs w:val="24"/>
        </w:rPr>
        <w:t xml:space="preserve"> we can train our network from staring and can re -write a pre trained set </w:t>
      </w:r>
      <w:proofErr w:type="gramStart"/>
      <w:r>
        <w:rPr>
          <w:rFonts w:ascii="Times New Roman" w:eastAsia="Times New Roman" w:hAnsi="Times New Roman" w:cs="Times New Roman"/>
          <w:sz w:val="24"/>
          <w:szCs w:val="24"/>
        </w:rPr>
        <w:t>also .</w:t>
      </w:r>
      <w:proofErr w:type="gramEnd"/>
      <w:r>
        <w:rPr>
          <w:rFonts w:ascii="Times New Roman" w:eastAsia="Times New Roman" w:hAnsi="Times New Roman" w:cs="Times New Roman"/>
          <w:sz w:val="24"/>
          <w:szCs w:val="24"/>
        </w:rPr>
        <w:t xml:space="preserve"> we this we can also recognize face along with </w:t>
      </w:r>
      <w:proofErr w:type="gramStart"/>
      <w:r>
        <w:rPr>
          <w:rFonts w:ascii="Times New Roman" w:eastAsia="Times New Roman" w:hAnsi="Times New Roman" w:cs="Times New Roman"/>
          <w:sz w:val="24"/>
          <w:szCs w:val="24"/>
        </w:rPr>
        <w:t>detection .</w:t>
      </w:r>
      <w:proofErr w:type="gramEnd"/>
    </w:p>
    <w:p w14:paraId="35B6016B" w14:textId="22612B42" w:rsidR="00517849" w:rsidRDefault="00517849">
      <w:pPr>
        <w:spacing w:line="480" w:lineRule="auto"/>
        <w:jc w:val="both"/>
        <w:rPr>
          <w:rFonts w:ascii="Times New Roman" w:eastAsia="Times New Roman" w:hAnsi="Times New Roman" w:cs="Times New Roman"/>
          <w:sz w:val="24"/>
          <w:szCs w:val="24"/>
        </w:rPr>
      </w:pPr>
    </w:p>
    <w:p w14:paraId="04C53E19" w14:textId="77777777" w:rsidR="00517849" w:rsidRPr="00517849" w:rsidRDefault="00517849">
      <w:pPr>
        <w:spacing w:line="480" w:lineRule="auto"/>
        <w:jc w:val="both"/>
        <w:rPr>
          <w:rFonts w:ascii="Times New Roman" w:eastAsia="Times New Roman" w:hAnsi="Times New Roman" w:cs="Times New Roman"/>
          <w:sz w:val="24"/>
          <w:szCs w:val="24"/>
        </w:rPr>
      </w:pPr>
    </w:p>
    <w:p w14:paraId="51AE8EFB" w14:textId="0B4E2313" w:rsidR="007D7758" w:rsidRDefault="00517849">
      <w:pPr>
        <w:spacing w:line="480" w:lineRule="auto"/>
        <w:jc w:val="both"/>
        <w:rPr>
          <w:rFonts w:ascii="Bookman Old Style" w:eastAsia="Bookman Old Style" w:hAnsi="Bookman Old Style" w:cs="Bookman Old Style"/>
          <w:sz w:val="32"/>
          <w:szCs w:val="32"/>
        </w:rPr>
      </w:pPr>
      <w:r>
        <w:rPr>
          <w:rFonts w:ascii="Bookman Old Style" w:eastAsia="Bookman Old Style" w:hAnsi="Bookman Old Style" w:cs="Bookman Old Style"/>
          <w:noProof/>
          <w:sz w:val="32"/>
          <w:szCs w:val="32"/>
        </w:rPr>
        <w:drawing>
          <wp:inline distT="0" distB="0" distL="0" distR="0" wp14:anchorId="54EDF6BB" wp14:editId="3D6FF671">
            <wp:extent cx="489966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2857500"/>
                    </a:xfrm>
                    <a:prstGeom prst="rect">
                      <a:avLst/>
                    </a:prstGeom>
                    <a:noFill/>
                    <a:ln>
                      <a:noFill/>
                    </a:ln>
                  </pic:spPr>
                </pic:pic>
              </a:graphicData>
            </a:graphic>
          </wp:inline>
        </w:drawing>
      </w:r>
    </w:p>
    <w:p w14:paraId="30B00F1F" w14:textId="77777777" w:rsidR="007D7758" w:rsidRDefault="007D7758">
      <w:pPr>
        <w:spacing w:line="480" w:lineRule="auto"/>
        <w:jc w:val="both"/>
        <w:rPr>
          <w:rFonts w:ascii="Bookman Old Style" w:eastAsia="Bookman Old Style" w:hAnsi="Bookman Old Style" w:cs="Bookman Old Style"/>
          <w:sz w:val="32"/>
          <w:szCs w:val="32"/>
        </w:rPr>
      </w:pPr>
    </w:p>
    <w:p w14:paraId="6D40ED3A" w14:textId="297F379D" w:rsidR="007D7758" w:rsidRPr="00B03A8F" w:rsidRDefault="00B03A8F">
      <w:pPr>
        <w:spacing w:line="480" w:lineRule="auto"/>
        <w:jc w:val="both"/>
        <w:rPr>
          <w:rFonts w:ascii="Bookman Old Style" w:eastAsia="Bookman Old Style" w:hAnsi="Bookman Old Style" w:cs="Bookman Old Style"/>
          <w:sz w:val="24"/>
          <w:szCs w:val="24"/>
        </w:rPr>
      </w:pPr>
      <w:proofErr w:type="gramStart"/>
      <w:r>
        <w:rPr>
          <w:rFonts w:ascii="Times New Roman" w:hAnsi="Times New Roman" w:cs="Times New Roman"/>
          <w:sz w:val="24"/>
          <w:szCs w:val="24"/>
        </w:rPr>
        <w:t xml:space="preserve">This </w:t>
      </w:r>
      <w:r w:rsidRPr="00B03A8F">
        <w:rPr>
          <w:rFonts w:ascii="Times New Roman" w:hAnsi="Times New Roman" w:cs="Times New Roman"/>
          <w:sz w:val="24"/>
          <w:szCs w:val="24"/>
        </w:rPr>
        <w:t xml:space="preserve"> method</w:t>
      </w:r>
      <w:proofErr w:type="gramEnd"/>
      <w:r w:rsidRPr="00B03A8F">
        <w:rPr>
          <w:rFonts w:ascii="Times New Roman" w:hAnsi="Times New Roman" w:cs="Times New Roman"/>
          <w:sz w:val="24"/>
          <w:szCs w:val="24"/>
        </w:rPr>
        <w:t xml:space="preserve"> uses rejection based classification. The face detector consists of a set of weak classifiers that sequentially reject non-face regions. First, the non-skin color regions are rejected using color segmentation. A set of morphological operations are then applied to filter the clutter resulting from the previous step. The remaining connected regions are then classified based on their geometry and the number</w:t>
      </w:r>
      <w:r w:rsidRPr="00B03A8F">
        <w:rPr>
          <w:sz w:val="24"/>
          <w:szCs w:val="24"/>
        </w:rPr>
        <w:t xml:space="preserve"> of holes. Finally, template matching is used to detect zero or more faces in each connected region</w:t>
      </w:r>
    </w:p>
    <w:p w14:paraId="6ED9C985" w14:textId="77777777" w:rsidR="007D7758" w:rsidRPr="00B03A8F" w:rsidRDefault="007D7758">
      <w:pPr>
        <w:spacing w:line="480" w:lineRule="auto"/>
        <w:jc w:val="both"/>
        <w:rPr>
          <w:rFonts w:ascii="Bookman Old Style" w:eastAsia="Bookman Old Style" w:hAnsi="Bookman Old Style" w:cs="Bookman Old Style"/>
          <w:sz w:val="24"/>
          <w:szCs w:val="24"/>
        </w:rPr>
      </w:pPr>
    </w:p>
    <w:p w14:paraId="3414F279" w14:textId="77777777" w:rsidR="007D7758" w:rsidRDefault="007D7758">
      <w:pPr>
        <w:spacing w:line="480" w:lineRule="auto"/>
        <w:jc w:val="both"/>
        <w:rPr>
          <w:rFonts w:ascii="Bookman Old Style" w:eastAsia="Bookman Old Style" w:hAnsi="Bookman Old Style" w:cs="Bookman Old Style"/>
          <w:sz w:val="32"/>
          <w:szCs w:val="32"/>
        </w:rPr>
      </w:pPr>
    </w:p>
    <w:p w14:paraId="64007620" w14:textId="77777777" w:rsidR="00B03A8F" w:rsidRDefault="00B03A8F">
      <w:pPr>
        <w:spacing w:line="480" w:lineRule="auto"/>
        <w:jc w:val="both"/>
        <w:rPr>
          <w:rFonts w:ascii="Times New Roman" w:eastAsia="Times New Roman" w:hAnsi="Times New Roman" w:cs="Times New Roman"/>
          <w:b/>
          <w:sz w:val="28"/>
          <w:szCs w:val="28"/>
        </w:rPr>
      </w:pPr>
    </w:p>
    <w:p w14:paraId="737506B3" w14:textId="108546F9"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650A2A64" w14:textId="18C17B5E" w:rsidR="007D7758" w:rsidRPr="00B03A8F" w:rsidRDefault="00000000" w:rsidP="00B03A8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20921C2" w14:textId="79297101" w:rsidR="007D7758" w:rsidRDefault="00B03A8F">
      <w:pPr>
        <w:spacing w:before="120" w:after="12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2.1 </w:t>
      </w:r>
      <w:r w:rsidRPr="00B03A8F">
        <w:rPr>
          <w:rFonts w:ascii="Times New Roman" w:hAnsi="Times New Roman" w:cs="Times New Roman"/>
          <w:color w:val="000000"/>
          <w:sz w:val="28"/>
          <w:szCs w:val="28"/>
          <w:shd w:val="clear" w:color="auto" w:fill="FFFFFF"/>
        </w:rPr>
        <w:t>RELATED WORK</w:t>
      </w:r>
    </w:p>
    <w:p w14:paraId="74AE80BD" w14:textId="77777777" w:rsidR="00B03A8F" w:rsidRPr="00B03A8F" w:rsidRDefault="00B03A8F" w:rsidP="00B03A8F">
      <w:pPr>
        <w:pStyle w:val="NormalWeb"/>
        <w:shd w:val="clear" w:color="auto" w:fill="FFFFFF"/>
        <w:spacing w:before="0" w:beforeAutospacing="0" w:after="312" w:afterAutospacing="0"/>
        <w:jc w:val="both"/>
        <w:rPr>
          <w:color w:val="000000"/>
        </w:rPr>
      </w:pPr>
      <w:r w:rsidRPr="00B03A8F">
        <w:rPr>
          <w:color w:val="000000"/>
        </w:rPr>
        <w:t xml:space="preserve">Face detection is defined as the procedure that has many applications like face tracking, pose estimation or compression. Face detection is a two-class problem where we </w:t>
      </w:r>
      <w:proofErr w:type="gramStart"/>
      <w:r w:rsidRPr="00B03A8F">
        <w:rPr>
          <w:color w:val="000000"/>
        </w:rPr>
        <w:t>have to</w:t>
      </w:r>
      <w:proofErr w:type="gramEnd"/>
      <w:r w:rsidRPr="00B03A8F">
        <w:rPr>
          <w:color w:val="000000"/>
        </w:rPr>
        <w:t xml:space="preserve"> decide if there is a face or not in a picture. This approach can be seen as a simplified face recognition problem.</w:t>
      </w:r>
    </w:p>
    <w:p w14:paraId="658DCB38" w14:textId="08358E09" w:rsidR="00B03A8F" w:rsidRDefault="00B03A8F" w:rsidP="00B03A8F">
      <w:pPr>
        <w:pStyle w:val="NormalWeb"/>
        <w:shd w:val="clear" w:color="auto" w:fill="FFFFFF"/>
        <w:spacing w:before="0" w:beforeAutospacing="0" w:after="312" w:afterAutospacing="0"/>
        <w:jc w:val="both"/>
        <w:rPr>
          <w:color w:val="000000"/>
        </w:rPr>
      </w:pPr>
      <w:r w:rsidRPr="00B03A8F">
        <w:rPr>
          <w:color w:val="000000"/>
        </w:rPr>
        <w:t xml:space="preserve">AdaBoost: </w:t>
      </w:r>
      <w:proofErr w:type="spellStart"/>
      <w:r w:rsidRPr="00B03A8F">
        <w:rPr>
          <w:color w:val="000000"/>
        </w:rPr>
        <w:t>Adaboost</w:t>
      </w:r>
      <w:proofErr w:type="spellEnd"/>
      <w:r w:rsidRPr="00B03A8F">
        <w:rPr>
          <w:color w:val="000000"/>
        </w:rPr>
        <w:t xml:space="preserve"> is an algorithm for constructing a strong classifier as a linear combination. </w:t>
      </w:r>
      <w:proofErr w:type="spellStart"/>
      <w:r w:rsidRPr="00B03A8F">
        <w:rPr>
          <w:color w:val="000000"/>
        </w:rPr>
        <w:t>Adaboost</w:t>
      </w:r>
      <w:proofErr w:type="spellEnd"/>
      <w:r w:rsidRPr="00B03A8F">
        <w:rPr>
          <w:color w:val="000000"/>
        </w:rPr>
        <w:t xml:space="preserve">, short for Adaptive Boosting, is a machine learning algorithm. It is a meta-algorithm and can be used in conjunction with many other learning algorithms to improve their performance. </w:t>
      </w:r>
      <w:proofErr w:type="spellStart"/>
      <w:r w:rsidRPr="00B03A8F">
        <w:rPr>
          <w:color w:val="000000"/>
        </w:rPr>
        <w:t>Adaboost</w:t>
      </w:r>
      <w:proofErr w:type="spellEnd"/>
      <w:r w:rsidRPr="00B03A8F">
        <w:rPr>
          <w:color w:val="000000"/>
        </w:rPr>
        <w:t xml:space="preserve"> is adaptive in the sense that subsequent classifiers built are tweaked in </w:t>
      </w:r>
      <w:proofErr w:type="spellStart"/>
      <w:r w:rsidRPr="00B03A8F">
        <w:rPr>
          <w:color w:val="000000"/>
        </w:rPr>
        <w:t>favor</w:t>
      </w:r>
      <w:proofErr w:type="spellEnd"/>
      <w:r w:rsidRPr="00B03A8F">
        <w:rPr>
          <w:color w:val="000000"/>
        </w:rPr>
        <w:t xml:space="preserve"> of those instances misclassified by previous classifiers. </w:t>
      </w:r>
      <w:proofErr w:type="spellStart"/>
      <w:r w:rsidRPr="00B03A8F">
        <w:rPr>
          <w:color w:val="000000"/>
        </w:rPr>
        <w:t>Adaboost</w:t>
      </w:r>
      <w:proofErr w:type="spellEnd"/>
      <w:r w:rsidRPr="00B03A8F">
        <w:rPr>
          <w:color w:val="000000"/>
        </w:rPr>
        <w:t xml:space="preserve"> generates and calls a new weak classifier in each of a series of rounds. For from a set of training images. This method can be used for both face detection and face locations. In this method, a standard face (such as frontal) can be used. The advantages of this method are that it is very simple to implement the algorithm, and it is easily to determine the face locations such as nose, eyes, mouth, etc. based on the correlation values.</w:t>
      </w:r>
    </w:p>
    <w:p w14:paraId="0996A765" w14:textId="73A0830A" w:rsidR="00B03A8F" w:rsidRDefault="00B03A8F" w:rsidP="00B03A8F">
      <w:pPr>
        <w:pStyle w:val="NormalWeb"/>
        <w:shd w:val="clear" w:color="auto" w:fill="FFFFFF"/>
        <w:spacing w:before="0" w:beforeAutospacing="0" w:after="312" w:afterAutospacing="0"/>
        <w:jc w:val="both"/>
        <w:rPr>
          <w:color w:val="000000"/>
        </w:rPr>
      </w:pPr>
    </w:p>
    <w:p w14:paraId="6FCFFD0F" w14:textId="6FB14179" w:rsidR="00B03A8F" w:rsidRDefault="00B03A8F" w:rsidP="00B03A8F">
      <w:pPr>
        <w:pStyle w:val="NormalWeb"/>
        <w:shd w:val="clear" w:color="auto" w:fill="FFFFFF"/>
        <w:spacing w:before="0" w:beforeAutospacing="0" w:after="312" w:afterAutospacing="0"/>
        <w:jc w:val="both"/>
        <w:rPr>
          <w:color w:val="000000"/>
          <w:sz w:val="28"/>
          <w:szCs w:val="28"/>
          <w:shd w:val="clear" w:color="auto" w:fill="FFFFFF"/>
        </w:rPr>
      </w:pPr>
      <w:r>
        <w:rPr>
          <w:rFonts w:ascii="Arial" w:hAnsi="Arial" w:cs="Arial"/>
          <w:color w:val="000000"/>
          <w:sz w:val="27"/>
          <w:szCs w:val="27"/>
          <w:shd w:val="clear" w:color="auto" w:fill="FFFFFF"/>
        </w:rPr>
        <w:t xml:space="preserve">2.2 </w:t>
      </w:r>
      <w:r w:rsidRPr="00B03A8F">
        <w:rPr>
          <w:color w:val="000000"/>
          <w:sz w:val="28"/>
          <w:szCs w:val="28"/>
          <w:shd w:val="clear" w:color="auto" w:fill="FFFFFF"/>
        </w:rPr>
        <w:t>ALGORITHMS OF FACE DETECTION</w:t>
      </w:r>
    </w:p>
    <w:p w14:paraId="7E29C47A" w14:textId="7565B9A9" w:rsidR="0001178F" w:rsidRDefault="0001178F" w:rsidP="00B03A8F">
      <w:pPr>
        <w:pStyle w:val="NormalWeb"/>
        <w:shd w:val="clear" w:color="auto" w:fill="FFFFFF"/>
        <w:spacing w:before="0" w:beforeAutospacing="0" w:after="312" w:afterAutospacing="0"/>
        <w:jc w:val="both"/>
        <w:rPr>
          <w:color w:val="000000"/>
          <w:shd w:val="clear" w:color="auto" w:fill="FFFFFF"/>
        </w:rPr>
      </w:pPr>
      <w:r w:rsidRPr="0001178F">
        <w:rPr>
          <w:color w:val="000000"/>
          <w:shd w:val="clear" w:color="auto" w:fill="FFFFFF"/>
        </w:rPr>
        <w:t xml:space="preserve">Pre-processing and cropping filter: The images of the dataset are already cropped around the face, so there is no need of a face detection stage to localize the face from each image. To do so, we detect 68 facial landmarks using </w:t>
      </w:r>
      <w:proofErr w:type="spellStart"/>
      <w:r w:rsidRPr="0001178F">
        <w:rPr>
          <w:color w:val="000000"/>
          <w:shd w:val="clear" w:color="auto" w:fill="FFFFFF"/>
        </w:rPr>
        <w:t>Dlib</w:t>
      </w:r>
      <w:proofErr w:type="spellEnd"/>
      <w:r w:rsidRPr="0001178F">
        <w:rPr>
          <w:color w:val="000000"/>
          <w:shd w:val="clear" w:color="auto" w:fill="FFFFFF"/>
        </w:rPr>
        <w:t xml:space="preserve">-ml open- source library. According to the </w:t>
      </w:r>
      <w:proofErr w:type="gramStart"/>
      <w:r w:rsidRPr="0001178F">
        <w:rPr>
          <w:color w:val="000000"/>
          <w:shd w:val="clear" w:color="auto" w:fill="FFFFFF"/>
        </w:rPr>
        <w:t>eyes</w:t>
      </w:r>
      <w:proofErr w:type="gramEnd"/>
      <w:r w:rsidRPr="0001178F">
        <w:rPr>
          <w:color w:val="000000"/>
          <w:shd w:val="clear" w:color="auto" w:fill="FFFFFF"/>
        </w:rPr>
        <w:t xml:space="preserve"> location, we apply a 2D rotation to make them horizontal. The next step is to apply a cropping filter </w:t>
      </w:r>
      <w:proofErr w:type="gramStart"/>
      <w:r w:rsidRPr="0001178F">
        <w:rPr>
          <w:color w:val="000000"/>
          <w:shd w:val="clear" w:color="auto" w:fill="FFFFFF"/>
        </w:rPr>
        <w:t>in order to</w:t>
      </w:r>
      <w:proofErr w:type="gramEnd"/>
      <w:r w:rsidRPr="0001178F">
        <w:rPr>
          <w:color w:val="000000"/>
          <w:shd w:val="clear" w:color="auto" w:fill="FFFFFF"/>
        </w:rPr>
        <w:t xml:space="preserve"> extract only the non- masked region. To do so, we firstly normalize all face images into 240 x 240 pixels. Next, we use the partition into blocks. The principle of this technique is to divide the image into 100 fixed-size square blocks (24 x 24 pixels in our case). Then we extract only the blocks including the non-masked region (blocks from number 1 to 50). Finally, we eliminate the rest of the numbers of the blocks.</w:t>
      </w:r>
    </w:p>
    <w:p w14:paraId="5A907231" w14:textId="7279ADEB" w:rsidR="0001178F" w:rsidRPr="0001178F" w:rsidRDefault="0001178F" w:rsidP="00B03A8F">
      <w:pPr>
        <w:pStyle w:val="NormalWeb"/>
        <w:shd w:val="clear" w:color="auto" w:fill="FFFFFF"/>
        <w:spacing w:before="0" w:beforeAutospacing="0" w:after="312" w:afterAutospacing="0"/>
        <w:jc w:val="both"/>
        <w:rPr>
          <w:color w:val="000000"/>
          <w:shd w:val="clear" w:color="auto" w:fill="FFFFFF"/>
        </w:rPr>
      </w:pPr>
    </w:p>
    <w:p w14:paraId="411214B2" w14:textId="3BD23C48" w:rsidR="0001178F" w:rsidRPr="0001178F" w:rsidRDefault="0001178F" w:rsidP="00B03A8F">
      <w:pPr>
        <w:pStyle w:val="NormalWeb"/>
        <w:shd w:val="clear" w:color="auto" w:fill="FFFFFF"/>
        <w:spacing w:before="0" w:beforeAutospacing="0" w:after="312" w:afterAutospacing="0"/>
        <w:jc w:val="both"/>
        <w:rPr>
          <w:color w:val="000000"/>
          <w:shd w:val="clear" w:color="auto" w:fill="FFFFFF"/>
        </w:rPr>
      </w:pPr>
      <w:r w:rsidRPr="0001178F">
        <w:rPr>
          <w:color w:val="000000"/>
          <w:shd w:val="clear" w:color="auto" w:fill="FFFFFF"/>
        </w:rPr>
        <w:t xml:space="preserve">Feature extraction layer: They extract deep features using VGG16 face CNN descriptor [20] from the 2D images. It is trained on ImageNet dataset which has over 14 million images and 1000 classes. Its name VGG16 comes from the fact that it has 16 layers. Its layers consist of convolutional layers, Max Pooling layers, Activation layers, </w:t>
      </w:r>
      <w:proofErr w:type="gramStart"/>
      <w:r w:rsidRPr="0001178F">
        <w:rPr>
          <w:color w:val="000000"/>
          <w:shd w:val="clear" w:color="auto" w:fill="FFFFFF"/>
        </w:rPr>
        <w:t>Fully</w:t>
      </w:r>
      <w:proofErr w:type="gramEnd"/>
      <w:r w:rsidRPr="0001178F">
        <w:rPr>
          <w:color w:val="000000"/>
          <w:shd w:val="clear" w:color="auto" w:fill="FFFFFF"/>
        </w:rPr>
        <w:t xml:space="preserve"> connected layers. There are 13 convolutional layers, 5 Max Pooling layers and 3 Dense layers which sums up to 21 layers but only 16 weight layers. In this work, we only consider the feature maps (FMs) at the last convolutional layer, also called channels. These features will be used in the following in the quantization stage.</w:t>
      </w:r>
    </w:p>
    <w:p w14:paraId="7152FACD" w14:textId="4C9A093E" w:rsidR="0001178F" w:rsidRPr="0001178F" w:rsidRDefault="0001178F" w:rsidP="0001178F">
      <w:pPr>
        <w:pStyle w:val="NormalWeb"/>
        <w:shd w:val="clear" w:color="auto" w:fill="FFFFFF"/>
        <w:spacing w:before="0" w:beforeAutospacing="0" w:after="312" w:afterAutospacing="0"/>
        <w:jc w:val="both"/>
        <w:rPr>
          <w:color w:val="000000"/>
          <w:sz w:val="28"/>
          <w:szCs w:val="28"/>
        </w:rPr>
      </w:pPr>
      <w:r>
        <w:rPr>
          <w:color w:val="000000"/>
          <w:sz w:val="28"/>
          <w:szCs w:val="28"/>
        </w:rPr>
        <w:lastRenderedPageBreak/>
        <w:t xml:space="preserve">2.3 </w:t>
      </w:r>
      <w:r w:rsidRPr="0001178F">
        <w:rPr>
          <w:color w:val="000000"/>
          <w:sz w:val="28"/>
          <w:szCs w:val="28"/>
        </w:rPr>
        <w:t>PROPOSED SYSTEM</w:t>
      </w:r>
    </w:p>
    <w:p w14:paraId="176C8249" w14:textId="77777777" w:rsidR="0001178F" w:rsidRPr="0001178F" w:rsidRDefault="0001178F" w:rsidP="0001178F">
      <w:pPr>
        <w:pStyle w:val="NormalWeb"/>
        <w:shd w:val="clear" w:color="auto" w:fill="FFFFFF"/>
        <w:spacing w:before="0" w:beforeAutospacing="0" w:after="312" w:afterAutospacing="0"/>
        <w:jc w:val="both"/>
        <w:rPr>
          <w:color w:val="000000"/>
        </w:rPr>
      </w:pPr>
      <w:r w:rsidRPr="0001178F">
        <w:rPr>
          <w:color w:val="000000"/>
        </w:rPr>
        <w:t xml:space="preserve">The proposed system focuses on how to identify the person on image/video stream wearing face mask with the help of computer vision and deep learning algorithm by using the OpenCV, Tensor flow, </w:t>
      </w:r>
      <w:proofErr w:type="spellStart"/>
      <w:r w:rsidRPr="0001178F">
        <w:rPr>
          <w:color w:val="000000"/>
        </w:rPr>
        <w:t>Keras</w:t>
      </w:r>
      <w:proofErr w:type="spellEnd"/>
      <w:r w:rsidRPr="0001178F">
        <w:rPr>
          <w:color w:val="000000"/>
        </w:rPr>
        <w:t xml:space="preserve"> and </w:t>
      </w:r>
      <w:proofErr w:type="spellStart"/>
      <w:r w:rsidRPr="0001178F">
        <w:rPr>
          <w:color w:val="000000"/>
        </w:rPr>
        <w:t>PyTorch</w:t>
      </w:r>
      <w:proofErr w:type="spellEnd"/>
      <w:r w:rsidRPr="0001178F">
        <w:rPr>
          <w:color w:val="000000"/>
        </w:rPr>
        <w:t xml:space="preserve"> library.</w:t>
      </w:r>
    </w:p>
    <w:p w14:paraId="38CEEF14" w14:textId="77D19733" w:rsidR="0001178F" w:rsidRPr="0001178F" w:rsidRDefault="0001178F" w:rsidP="0001178F">
      <w:pPr>
        <w:pStyle w:val="NormalWeb"/>
        <w:shd w:val="clear" w:color="auto" w:fill="FFFFFF"/>
        <w:spacing w:before="0" w:beforeAutospacing="0" w:after="312" w:afterAutospacing="0"/>
        <w:jc w:val="both"/>
        <w:rPr>
          <w:color w:val="000000"/>
          <w:sz w:val="28"/>
          <w:szCs w:val="28"/>
        </w:rPr>
      </w:pPr>
      <w:r>
        <w:rPr>
          <w:color w:val="000000"/>
          <w:sz w:val="28"/>
          <w:szCs w:val="28"/>
        </w:rPr>
        <w:t xml:space="preserve">2.3.1 </w:t>
      </w:r>
      <w:r w:rsidRPr="0001178F">
        <w:rPr>
          <w:color w:val="000000"/>
          <w:sz w:val="28"/>
          <w:szCs w:val="28"/>
        </w:rPr>
        <w:t>Approach</w:t>
      </w:r>
    </w:p>
    <w:p w14:paraId="75B6B3D2" w14:textId="77777777" w:rsidR="0001178F" w:rsidRPr="0001178F" w:rsidRDefault="0001178F" w:rsidP="0001178F">
      <w:pPr>
        <w:pStyle w:val="NormalWeb"/>
        <w:numPr>
          <w:ilvl w:val="0"/>
          <w:numId w:val="2"/>
        </w:numPr>
        <w:shd w:val="clear" w:color="auto" w:fill="FFFFFF"/>
        <w:spacing w:before="0" w:beforeAutospacing="0" w:after="312" w:afterAutospacing="0"/>
        <w:ind w:left="1752"/>
        <w:jc w:val="both"/>
        <w:rPr>
          <w:color w:val="000000"/>
        </w:rPr>
      </w:pPr>
      <w:r w:rsidRPr="0001178F">
        <w:rPr>
          <w:color w:val="000000"/>
        </w:rPr>
        <w:t>Train Deep learning model (MobileNetV2)</w:t>
      </w:r>
    </w:p>
    <w:p w14:paraId="7D1D6C28" w14:textId="77777777" w:rsidR="0001178F" w:rsidRPr="0001178F" w:rsidRDefault="0001178F" w:rsidP="0001178F">
      <w:pPr>
        <w:pStyle w:val="NormalWeb"/>
        <w:numPr>
          <w:ilvl w:val="0"/>
          <w:numId w:val="2"/>
        </w:numPr>
        <w:shd w:val="clear" w:color="auto" w:fill="FFFFFF"/>
        <w:spacing w:before="0" w:beforeAutospacing="0" w:after="312" w:afterAutospacing="0"/>
        <w:ind w:left="1752"/>
        <w:jc w:val="both"/>
        <w:rPr>
          <w:color w:val="000000"/>
        </w:rPr>
      </w:pPr>
      <w:r w:rsidRPr="0001178F">
        <w:rPr>
          <w:color w:val="000000"/>
        </w:rPr>
        <w:t>Apply mask detector over images / live video stream</w:t>
      </w:r>
    </w:p>
    <w:p w14:paraId="6CCB37E2" w14:textId="77777777" w:rsidR="0001178F" w:rsidRPr="0001178F" w:rsidRDefault="0001178F" w:rsidP="0001178F">
      <w:pPr>
        <w:pStyle w:val="NormalWeb"/>
        <w:shd w:val="clear" w:color="auto" w:fill="FFFFFF"/>
        <w:spacing w:before="0" w:beforeAutospacing="0" w:after="312" w:afterAutospacing="0"/>
        <w:jc w:val="both"/>
        <w:rPr>
          <w:color w:val="000000"/>
        </w:rPr>
      </w:pPr>
      <w:proofErr w:type="gramStart"/>
      <w:r w:rsidRPr="0001178F">
        <w:rPr>
          <w:color w:val="000000"/>
        </w:rPr>
        <w:t>The majority of</w:t>
      </w:r>
      <w:proofErr w:type="gramEnd"/>
      <w:r w:rsidRPr="0001178F">
        <w:rPr>
          <w:color w:val="000000"/>
        </w:rPr>
        <w:t xml:space="preserve"> the images were augmented by OpenCV. The set of images were already </w:t>
      </w:r>
      <w:proofErr w:type="spellStart"/>
      <w:r w:rsidRPr="0001178F">
        <w:rPr>
          <w:color w:val="000000"/>
        </w:rPr>
        <w:t>labeled</w:t>
      </w:r>
      <w:proofErr w:type="spellEnd"/>
      <w:r w:rsidRPr="0001178F">
        <w:rPr>
          <w:color w:val="000000"/>
        </w:rPr>
        <w:t xml:space="preserve"> mask and no mask.</w:t>
      </w:r>
    </w:p>
    <w:p w14:paraId="4B2BD4F5" w14:textId="77777777" w:rsidR="0001178F" w:rsidRPr="0001178F" w:rsidRDefault="0001178F" w:rsidP="0001178F">
      <w:pPr>
        <w:pStyle w:val="NormalWeb"/>
        <w:shd w:val="clear" w:color="auto" w:fill="FFFFFF"/>
        <w:spacing w:before="0" w:beforeAutospacing="0" w:after="312" w:afterAutospacing="0"/>
        <w:jc w:val="both"/>
        <w:rPr>
          <w:color w:val="000000"/>
        </w:rPr>
      </w:pPr>
      <w:r w:rsidRPr="0001178F">
        <w:rPr>
          <w:color w:val="000000"/>
        </w:rPr>
        <w:t>The images that were present were of different sizes and resolutions, probably extracted from different sources or from machines (cameras) of different resolutions.</w:t>
      </w:r>
    </w:p>
    <w:p w14:paraId="6B959E95" w14:textId="28777A08" w:rsidR="0001178F" w:rsidRPr="0001178F" w:rsidRDefault="0001178F" w:rsidP="0001178F">
      <w:pPr>
        <w:pStyle w:val="NormalWeb"/>
        <w:shd w:val="clear" w:color="auto" w:fill="FFFFFF"/>
        <w:spacing w:before="0" w:beforeAutospacing="0" w:after="312" w:afterAutospacing="0"/>
        <w:jc w:val="both"/>
        <w:rPr>
          <w:rFonts w:ascii="Arial" w:hAnsi="Arial" w:cs="Arial"/>
          <w:color w:val="000000"/>
          <w:sz w:val="28"/>
          <w:szCs w:val="28"/>
        </w:rPr>
      </w:pPr>
      <w:r>
        <w:rPr>
          <w:color w:val="000000"/>
          <w:sz w:val="28"/>
          <w:szCs w:val="28"/>
        </w:rPr>
        <w:t xml:space="preserve">2.3.1 </w:t>
      </w:r>
      <w:r w:rsidRPr="0001178F">
        <w:rPr>
          <w:color w:val="000000"/>
          <w:sz w:val="28"/>
          <w:szCs w:val="28"/>
        </w:rPr>
        <w:t>Face Mask Detection in webcam stream</w:t>
      </w:r>
      <w:r w:rsidRPr="0001178F">
        <w:rPr>
          <w:rFonts w:ascii="Arial" w:hAnsi="Arial" w:cs="Arial"/>
          <w:color w:val="000000"/>
          <w:sz w:val="28"/>
          <w:szCs w:val="28"/>
        </w:rPr>
        <w:t>.</w:t>
      </w:r>
    </w:p>
    <w:p w14:paraId="65F1A354" w14:textId="77777777" w:rsidR="0001178F" w:rsidRPr="0001178F" w:rsidRDefault="0001178F" w:rsidP="0001178F">
      <w:pPr>
        <w:pStyle w:val="NormalWeb"/>
        <w:numPr>
          <w:ilvl w:val="0"/>
          <w:numId w:val="3"/>
        </w:numPr>
        <w:shd w:val="clear" w:color="auto" w:fill="FFFFFF"/>
        <w:spacing w:before="0" w:beforeAutospacing="0" w:after="312" w:afterAutospacing="0"/>
        <w:ind w:left="1752"/>
        <w:jc w:val="both"/>
        <w:rPr>
          <w:color w:val="000000"/>
        </w:rPr>
      </w:pPr>
      <w:r w:rsidRPr="0001178F">
        <w:rPr>
          <w:color w:val="000000"/>
        </w:rPr>
        <w:t>The flow to identify the person in the webcam wearing the face mask or not. The process is two-fold.</w:t>
      </w:r>
    </w:p>
    <w:p w14:paraId="0213A842" w14:textId="77777777" w:rsidR="0001178F" w:rsidRPr="0001178F" w:rsidRDefault="0001178F" w:rsidP="0001178F">
      <w:pPr>
        <w:pStyle w:val="NormalWeb"/>
        <w:numPr>
          <w:ilvl w:val="0"/>
          <w:numId w:val="4"/>
        </w:numPr>
        <w:shd w:val="clear" w:color="auto" w:fill="FFFFFF"/>
        <w:spacing w:before="0" w:beforeAutospacing="0" w:after="312" w:afterAutospacing="0"/>
        <w:ind w:left="1752"/>
        <w:jc w:val="both"/>
        <w:rPr>
          <w:color w:val="000000"/>
        </w:rPr>
      </w:pPr>
      <w:r w:rsidRPr="0001178F">
        <w:rPr>
          <w:color w:val="000000"/>
        </w:rPr>
        <w:t>To identify the faces in the webcam.</w:t>
      </w:r>
    </w:p>
    <w:p w14:paraId="6CA6C30B" w14:textId="77777777" w:rsidR="0001178F" w:rsidRPr="0001178F" w:rsidRDefault="0001178F" w:rsidP="0001178F">
      <w:pPr>
        <w:pStyle w:val="NormalWeb"/>
        <w:numPr>
          <w:ilvl w:val="0"/>
          <w:numId w:val="4"/>
        </w:numPr>
        <w:shd w:val="clear" w:color="auto" w:fill="FFFFFF"/>
        <w:spacing w:before="0" w:beforeAutospacing="0" w:after="312" w:afterAutospacing="0"/>
        <w:ind w:left="1752"/>
        <w:jc w:val="both"/>
        <w:rPr>
          <w:color w:val="000000"/>
        </w:rPr>
      </w:pPr>
      <w:r w:rsidRPr="0001178F">
        <w:rPr>
          <w:color w:val="000000"/>
        </w:rPr>
        <w:t>Classify the faces based on the mask.</w:t>
      </w:r>
    </w:p>
    <w:p w14:paraId="2E921DB8" w14:textId="04E58B61" w:rsidR="0001178F" w:rsidRPr="0001178F" w:rsidRDefault="0001178F" w:rsidP="0001178F">
      <w:pPr>
        <w:pStyle w:val="NormalWeb"/>
        <w:shd w:val="clear" w:color="auto" w:fill="FFFFFF"/>
        <w:spacing w:before="0" w:beforeAutospacing="0" w:after="312" w:afterAutospacing="0"/>
        <w:jc w:val="both"/>
        <w:rPr>
          <w:color w:val="000000"/>
        </w:rPr>
      </w:pPr>
      <w:r w:rsidRPr="0001178F">
        <w:rPr>
          <w:color w:val="000000"/>
        </w:rPr>
        <w:t xml:space="preserve">Identify the Face in the Webcam: To identify the faces a pre- trained model provided by the OpenCV framework was used. The model was trained using web images. OpenCV provides 2 models for this face </w:t>
      </w:r>
      <w:proofErr w:type="spellStart"/>
      <w:proofErr w:type="gramStart"/>
      <w:r w:rsidRPr="0001178F">
        <w:rPr>
          <w:color w:val="000000"/>
        </w:rPr>
        <w:t>detector:Floating</w:t>
      </w:r>
      <w:proofErr w:type="gramEnd"/>
      <w:r w:rsidRPr="0001178F">
        <w:rPr>
          <w:color w:val="000000"/>
        </w:rPr>
        <w:t>-point</w:t>
      </w:r>
      <w:proofErr w:type="spellEnd"/>
      <w:r w:rsidRPr="0001178F">
        <w:rPr>
          <w:color w:val="000000"/>
        </w:rPr>
        <w:t xml:space="preserve"> 16 version of the original Caffe implementation.8 bit quantized version using Tensor flow</w:t>
      </w:r>
    </w:p>
    <w:p w14:paraId="45E11CF0" w14:textId="77777777" w:rsidR="00B03A8F" w:rsidRPr="00B03A8F" w:rsidRDefault="00B03A8F">
      <w:pPr>
        <w:spacing w:before="120" w:after="120" w:line="360" w:lineRule="auto"/>
        <w:jc w:val="both"/>
        <w:rPr>
          <w:rFonts w:ascii="Times New Roman" w:eastAsia="Times New Roman" w:hAnsi="Times New Roman" w:cs="Times New Roman"/>
          <w:sz w:val="28"/>
          <w:szCs w:val="28"/>
        </w:rPr>
      </w:pPr>
    </w:p>
    <w:p w14:paraId="4360EABD" w14:textId="77777777" w:rsidR="007D7758" w:rsidRDefault="007D7758">
      <w:pPr>
        <w:spacing w:line="480" w:lineRule="auto"/>
        <w:jc w:val="both"/>
        <w:rPr>
          <w:rFonts w:ascii="Times New Roman" w:eastAsia="Times New Roman" w:hAnsi="Times New Roman" w:cs="Times New Roman"/>
          <w:b/>
          <w:sz w:val="32"/>
          <w:szCs w:val="32"/>
        </w:rPr>
      </w:pPr>
    </w:p>
    <w:p w14:paraId="781A37A3" w14:textId="77777777" w:rsidR="007D7758" w:rsidRDefault="007D7758">
      <w:pPr>
        <w:spacing w:line="480" w:lineRule="auto"/>
        <w:jc w:val="both"/>
        <w:rPr>
          <w:rFonts w:ascii="Times New Roman" w:eastAsia="Times New Roman" w:hAnsi="Times New Roman" w:cs="Times New Roman"/>
          <w:b/>
          <w:sz w:val="32"/>
          <w:szCs w:val="32"/>
        </w:rPr>
      </w:pPr>
    </w:p>
    <w:p w14:paraId="20D56665" w14:textId="77777777" w:rsidR="007D7758" w:rsidRDefault="007D7758">
      <w:pPr>
        <w:spacing w:line="480" w:lineRule="auto"/>
        <w:jc w:val="both"/>
        <w:rPr>
          <w:rFonts w:ascii="Times New Roman" w:eastAsia="Times New Roman" w:hAnsi="Times New Roman" w:cs="Times New Roman"/>
          <w:b/>
          <w:sz w:val="32"/>
          <w:szCs w:val="32"/>
        </w:rPr>
      </w:pPr>
    </w:p>
    <w:p w14:paraId="35C60609" w14:textId="77777777" w:rsidR="007D7758" w:rsidRDefault="007D7758">
      <w:pPr>
        <w:spacing w:line="480" w:lineRule="auto"/>
        <w:jc w:val="both"/>
        <w:rPr>
          <w:rFonts w:ascii="Times New Roman" w:eastAsia="Times New Roman" w:hAnsi="Times New Roman" w:cs="Times New Roman"/>
          <w:b/>
          <w:sz w:val="32"/>
          <w:szCs w:val="32"/>
        </w:rPr>
      </w:pPr>
    </w:p>
    <w:p w14:paraId="04FE01CC" w14:textId="77777777" w:rsidR="0001178F" w:rsidRDefault="0001178F">
      <w:pPr>
        <w:spacing w:line="480" w:lineRule="auto"/>
        <w:jc w:val="both"/>
        <w:rPr>
          <w:rFonts w:ascii="Times New Roman" w:eastAsia="Times New Roman" w:hAnsi="Times New Roman" w:cs="Times New Roman"/>
          <w:b/>
          <w:sz w:val="32"/>
          <w:szCs w:val="32"/>
        </w:rPr>
      </w:pPr>
    </w:p>
    <w:p w14:paraId="65A2559F" w14:textId="0A915888"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C0D885F" w14:textId="194C5B9D" w:rsidR="007D7758" w:rsidRDefault="00000000" w:rsidP="0001178F">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19C24D7" w14:textId="77777777" w:rsidR="00C76569" w:rsidRPr="00C76569" w:rsidRDefault="00C76569" w:rsidP="00C76569">
      <w:pPr>
        <w:pStyle w:val="pw-post-body-paragraph"/>
        <w:shd w:val="clear" w:color="auto" w:fill="FFFFFF"/>
        <w:spacing w:before="206" w:beforeAutospacing="0" w:after="0" w:afterAutospacing="0" w:line="480" w:lineRule="atLeast"/>
        <w:rPr>
          <w:color w:val="292929"/>
          <w:spacing w:val="-1"/>
        </w:rPr>
      </w:pPr>
      <w:r w:rsidRPr="00C76569">
        <w:rPr>
          <w:color w:val="292929"/>
          <w:spacing w:val="-1"/>
        </w:rPr>
        <w:t>The face detection work as to detect multiple faces in an image. Here we work on OpenCV for Face Detection, and there are some steps that how face detection operates, which are as follows-</w:t>
      </w:r>
    </w:p>
    <w:p w14:paraId="0E3E3C6D" w14:textId="77777777" w:rsidR="00C76569" w:rsidRPr="00C76569" w:rsidRDefault="00C76569" w:rsidP="00C76569">
      <w:pPr>
        <w:pStyle w:val="pw-post-body-paragraph"/>
        <w:shd w:val="clear" w:color="auto" w:fill="FFFFFF"/>
        <w:spacing w:before="480" w:beforeAutospacing="0" w:after="0" w:afterAutospacing="0" w:line="480" w:lineRule="atLeast"/>
        <w:rPr>
          <w:color w:val="292929"/>
          <w:spacing w:val="-1"/>
        </w:rPr>
      </w:pPr>
      <w:proofErr w:type="gramStart"/>
      <w:r w:rsidRPr="00C76569">
        <w:rPr>
          <w:color w:val="292929"/>
          <w:spacing w:val="-1"/>
        </w:rPr>
        <w:t>Firstly</w:t>
      </w:r>
      <w:proofErr w:type="gramEnd"/>
      <w:r w:rsidRPr="00C76569">
        <w:rPr>
          <w:color w:val="292929"/>
          <w:spacing w:val="-1"/>
        </w:rPr>
        <w:t xml:space="preserve"> the image is imported by providing the location of the image. Then the picture is transformed from RGB to Grayscale because it is easy to detect faces in the grayscale.</w:t>
      </w:r>
    </w:p>
    <w:p w14:paraId="21635427" w14:textId="673B6998" w:rsidR="00C76569" w:rsidRDefault="00C76569" w:rsidP="00C76569">
      <w:pPr>
        <w:spacing w:line="480" w:lineRule="auto"/>
        <w:ind w:left="2880" w:firstLine="720"/>
        <w:rPr>
          <w:rFonts w:ascii="Times New Roman" w:eastAsia="Times New Roman" w:hAnsi="Times New Roman" w:cs="Times New Roman"/>
          <w:b/>
          <w:sz w:val="36"/>
          <w:szCs w:val="36"/>
        </w:rPr>
      </w:pPr>
    </w:p>
    <w:p w14:paraId="6D4ECE86" w14:textId="1ADE6913" w:rsidR="00C76569" w:rsidRDefault="00C76569" w:rsidP="00C76569">
      <w:pPr>
        <w:spacing w:line="480" w:lineRule="auto"/>
        <w:rPr>
          <w:rFonts w:ascii="Times New Roman" w:eastAsia="Times New Roman" w:hAnsi="Times New Roman" w:cs="Times New Roman"/>
          <w:b/>
          <w:sz w:val="36"/>
          <w:szCs w:val="36"/>
        </w:rPr>
      </w:pPr>
      <w:r w:rsidRPr="00C76569">
        <w:rPr>
          <w:rFonts w:ascii="Times New Roman" w:eastAsia="Times New Roman" w:hAnsi="Times New Roman" w:cs="Times New Roman"/>
          <w:b/>
          <w:sz w:val="36"/>
          <w:szCs w:val="36"/>
        </w:rPr>
        <w:drawing>
          <wp:inline distT="0" distB="0" distL="0" distR="0" wp14:anchorId="1352D538" wp14:editId="6DA76D3F">
            <wp:extent cx="534289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890" cy="2796540"/>
                    </a:xfrm>
                    <a:prstGeom prst="rect">
                      <a:avLst/>
                    </a:prstGeom>
                  </pic:spPr>
                </pic:pic>
              </a:graphicData>
            </a:graphic>
          </wp:inline>
        </w:drawing>
      </w:r>
    </w:p>
    <w:p w14:paraId="41AC0AA5" w14:textId="77777777" w:rsidR="00694939" w:rsidRDefault="00694939" w:rsidP="0069493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694939">
        <w:rPr>
          <w:color w:val="292929"/>
          <w:spacing w:val="-1"/>
        </w:rPr>
        <w:t xml:space="preserve">After that, the image manipulation used, in which the resizing, cropping, </w:t>
      </w:r>
      <w:proofErr w:type="gramStart"/>
      <w:r w:rsidRPr="00694939">
        <w:rPr>
          <w:color w:val="292929"/>
          <w:spacing w:val="-1"/>
        </w:rPr>
        <w:t>blurring</w:t>
      </w:r>
      <w:proofErr w:type="gramEnd"/>
      <w:r w:rsidRPr="00694939">
        <w:rPr>
          <w:color w:val="292929"/>
          <w:spacing w:val="-1"/>
        </w:rPr>
        <w:t xml:space="preserve"> and sharpening of the images done if needed. The next step is image segmentation, which is used for contour detection or segments the multiple objects in a single image so that the classifier can quickly detect the objects and faces in the picture</w:t>
      </w:r>
      <w:r>
        <w:rPr>
          <w:rFonts w:ascii="Georgia" w:hAnsi="Georgia"/>
          <w:color w:val="292929"/>
          <w:spacing w:val="-1"/>
          <w:sz w:val="30"/>
          <w:szCs w:val="30"/>
        </w:rPr>
        <w:t>.</w:t>
      </w:r>
    </w:p>
    <w:p w14:paraId="00213A48" w14:textId="77777777" w:rsidR="00694939" w:rsidRPr="00694939" w:rsidRDefault="00694939" w:rsidP="00694939">
      <w:pPr>
        <w:pStyle w:val="pw-post-body-paragraph"/>
        <w:shd w:val="clear" w:color="auto" w:fill="FFFFFF"/>
        <w:spacing w:before="480" w:beforeAutospacing="0" w:after="0" w:afterAutospacing="0" w:line="480" w:lineRule="atLeast"/>
        <w:rPr>
          <w:color w:val="292929"/>
          <w:spacing w:val="-1"/>
        </w:rPr>
      </w:pPr>
      <w:r w:rsidRPr="00694939">
        <w:rPr>
          <w:color w:val="292929"/>
          <w:spacing w:val="-1"/>
        </w:rPr>
        <w:lastRenderedPageBreak/>
        <w:t xml:space="preserve">The next step is to use </w:t>
      </w:r>
      <w:proofErr w:type="spellStart"/>
      <w:r w:rsidRPr="00694939">
        <w:rPr>
          <w:color w:val="292929"/>
          <w:spacing w:val="-1"/>
        </w:rPr>
        <w:t>Haar</w:t>
      </w:r>
      <w:proofErr w:type="spellEnd"/>
      <w:r w:rsidRPr="00694939">
        <w:rPr>
          <w:color w:val="292929"/>
          <w:spacing w:val="-1"/>
        </w:rPr>
        <w:t xml:space="preserve">-Like features algorithm, which is proposed by Voila and Jones for face detection. This algorithm used for finding the location of the human faces in a frame or image. All human faces </w:t>
      </w:r>
      <w:proofErr w:type="gramStart"/>
      <w:r w:rsidRPr="00694939">
        <w:rPr>
          <w:color w:val="292929"/>
          <w:spacing w:val="-1"/>
        </w:rPr>
        <w:t>shares</w:t>
      </w:r>
      <w:proofErr w:type="gramEnd"/>
      <w:r w:rsidRPr="00694939">
        <w:rPr>
          <w:color w:val="292929"/>
          <w:spacing w:val="-1"/>
        </w:rPr>
        <w:t xml:space="preserve"> some universal properties of the human face like the eyes region is darker than its neighbour pixels and nose region is brighter than eye region</w:t>
      </w:r>
    </w:p>
    <w:p w14:paraId="6171BA4B" w14:textId="77777777" w:rsidR="00C76569" w:rsidRDefault="00C76569" w:rsidP="00C76569">
      <w:pPr>
        <w:spacing w:line="480" w:lineRule="auto"/>
        <w:rPr>
          <w:rFonts w:ascii="Times New Roman" w:eastAsia="Times New Roman" w:hAnsi="Times New Roman" w:cs="Times New Roman"/>
          <w:b/>
          <w:sz w:val="36"/>
          <w:szCs w:val="36"/>
        </w:rPr>
      </w:pPr>
    </w:p>
    <w:p w14:paraId="23971FD4" w14:textId="77777777" w:rsidR="000C338A" w:rsidRDefault="000C338A" w:rsidP="000C338A">
      <w:pPr>
        <w:spacing w:line="480" w:lineRule="auto"/>
        <w:jc w:val="center"/>
        <w:rPr>
          <w:rFonts w:ascii="Times New Roman" w:eastAsia="Times New Roman" w:hAnsi="Times New Roman" w:cs="Times New Roman"/>
          <w:b/>
          <w:sz w:val="36"/>
          <w:szCs w:val="36"/>
        </w:rPr>
      </w:pPr>
      <w:r>
        <w:rPr>
          <w:noProof/>
        </w:rPr>
        <w:drawing>
          <wp:inline distT="0" distB="0" distL="0" distR="0" wp14:anchorId="133F61BF" wp14:editId="1CAB0027">
            <wp:extent cx="4366260" cy="2849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2849880"/>
                    </a:xfrm>
                    <a:prstGeom prst="rect">
                      <a:avLst/>
                    </a:prstGeom>
                    <a:noFill/>
                    <a:ln>
                      <a:noFill/>
                    </a:ln>
                  </pic:spPr>
                </pic:pic>
              </a:graphicData>
            </a:graphic>
          </wp:inline>
        </w:drawing>
      </w:r>
      <w:r>
        <w:rPr>
          <w:noProof/>
        </w:rPr>
        <w:drawing>
          <wp:inline distT="0" distB="0" distL="0" distR="0" wp14:anchorId="394B466A" wp14:editId="7B9EF5CB">
            <wp:extent cx="5731510" cy="3806825"/>
            <wp:effectExtent l="0" t="0" r="2540" b="3175"/>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1A3BF67B" w14:textId="141FD0BA" w:rsidR="007D7758" w:rsidRPr="000C338A" w:rsidRDefault="00000000" w:rsidP="000C338A">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Chapter 4</w:t>
      </w:r>
    </w:p>
    <w:p w14:paraId="096B8FAC" w14:textId="77777777" w:rsidR="007D7758"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9E69E60" w14:textId="351B862F" w:rsidR="007D7758" w:rsidRPr="00807028" w:rsidRDefault="00807028">
      <w:pPr>
        <w:spacing w:line="480" w:lineRule="auto"/>
        <w:jc w:val="both"/>
        <w:rPr>
          <w:rFonts w:ascii="Times New Roman" w:eastAsia="Times New Roman" w:hAnsi="Times New Roman" w:cs="Times New Roman"/>
          <w:b/>
          <w:sz w:val="24"/>
          <w:szCs w:val="24"/>
        </w:rPr>
      </w:pPr>
      <w:r>
        <w:t>I</w:t>
      </w:r>
      <w:r w:rsidRPr="00807028">
        <w:rPr>
          <w:rFonts w:ascii="Times New Roman" w:hAnsi="Times New Roman" w:cs="Times New Roman"/>
          <w:sz w:val="24"/>
          <w:szCs w:val="24"/>
        </w:rPr>
        <w:t xml:space="preserve">n the end, integrating such new technology into an application was more difficult than initially considered. Most problems encountered were hard to find solutions to because the computer vision community was lacking experience with the concepts. However, through lots of research, some solutions were found as seen above. Starting with a base foundation of machine learning concepts and mathematical understanding was extremely beneficial in adapting to future concepts and problems. </w:t>
      </w:r>
      <w:r w:rsidR="00AA58F3">
        <w:rPr>
          <w:rFonts w:ascii="Times New Roman" w:hAnsi="Times New Roman" w:cs="Times New Roman"/>
          <w:sz w:val="24"/>
          <w:szCs w:val="24"/>
        </w:rPr>
        <w:t xml:space="preserve">I was </w:t>
      </w:r>
      <w:r w:rsidRPr="00807028">
        <w:rPr>
          <w:rFonts w:ascii="Times New Roman" w:hAnsi="Times New Roman" w:cs="Times New Roman"/>
          <w:sz w:val="24"/>
          <w:szCs w:val="24"/>
        </w:rPr>
        <w:t xml:space="preserve">successful at implementing and understanding the theory of 2D facial detection and recognition but fell a bit short when processing 3D data. The concepts were well understood, but the coding implementation proved challenging given the circumstances, and a proper database of registered users was not able to be created. However, using the </w:t>
      </w:r>
      <w:proofErr w:type="spellStart"/>
      <w:r w:rsidRPr="00807028">
        <w:rPr>
          <w:rFonts w:ascii="Times New Roman" w:hAnsi="Times New Roman" w:cs="Times New Roman"/>
          <w:sz w:val="24"/>
          <w:szCs w:val="24"/>
        </w:rPr>
        <w:t>pointcloud</w:t>
      </w:r>
      <w:proofErr w:type="spellEnd"/>
      <w:r w:rsidRPr="00807028">
        <w:rPr>
          <w:rFonts w:ascii="Times New Roman" w:hAnsi="Times New Roman" w:cs="Times New Roman"/>
          <w:sz w:val="24"/>
          <w:szCs w:val="24"/>
        </w:rPr>
        <w:t xml:space="preserve"> method, Brendan was able to have his face recognized first in 2D and verified with 3D data as a registered user inconsistently. We successfully filtered input images and aligned them to a grid, but holes of imperfect image capture are still too frequently present, and the image cropping must be done manually rather than with code. Handling null points seems to be the biggest issue were we to move forward, and more time, testing, and users would be needed in the database to fully finish the system.</w:t>
      </w:r>
    </w:p>
    <w:p w14:paraId="5F56948D" w14:textId="77777777" w:rsidR="007D7758" w:rsidRDefault="007D7758">
      <w:pPr>
        <w:spacing w:line="480" w:lineRule="auto"/>
        <w:jc w:val="both"/>
        <w:rPr>
          <w:rFonts w:ascii="Times New Roman" w:eastAsia="Times New Roman" w:hAnsi="Times New Roman" w:cs="Times New Roman"/>
          <w:b/>
          <w:sz w:val="28"/>
          <w:szCs w:val="28"/>
        </w:rPr>
      </w:pPr>
    </w:p>
    <w:p w14:paraId="178DD099" w14:textId="77777777" w:rsidR="007D7758" w:rsidRDefault="007D7758">
      <w:pPr>
        <w:spacing w:line="480" w:lineRule="auto"/>
        <w:jc w:val="both"/>
        <w:rPr>
          <w:rFonts w:ascii="Times New Roman" w:eastAsia="Times New Roman" w:hAnsi="Times New Roman" w:cs="Times New Roman"/>
          <w:b/>
          <w:sz w:val="28"/>
          <w:szCs w:val="28"/>
        </w:rPr>
      </w:pPr>
    </w:p>
    <w:p w14:paraId="36883C39" w14:textId="77777777" w:rsidR="007D7758" w:rsidRDefault="007D7758">
      <w:pPr>
        <w:spacing w:line="480" w:lineRule="auto"/>
        <w:jc w:val="both"/>
        <w:rPr>
          <w:rFonts w:ascii="Times New Roman" w:eastAsia="Times New Roman" w:hAnsi="Times New Roman" w:cs="Times New Roman"/>
          <w:b/>
          <w:sz w:val="28"/>
          <w:szCs w:val="28"/>
        </w:rPr>
      </w:pPr>
    </w:p>
    <w:p w14:paraId="237B2ADB" w14:textId="77777777" w:rsidR="007D7758" w:rsidRDefault="007D7758">
      <w:pPr>
        <w:spacing w:line="480" w:lineRule="auto"/>
        <w:jc w:val="both"/>
        <w:rPr>
          <w:rFonts w:ascii="Times New Roman" w:eastAsia="Times New Roman" w:hAnsi="Times New Roman" w:cs="Times New Roman"/>
          <w:b/>
          <w:sz w:val="28"/>
          <w:szCs w:val="28"/>
        </w:rPr>
      </w:pPr>
    </w:p>
    <w:p w14:paraId="4727C65C" w14:textId="77777777" w:rsidR="007D7758" w:rsidRDefault="007D7758">
      <w:pPr>
        <w:spacing w:line="480" w:lineRule="auto"/>
        <w:jc w:val="both"/>
        <w:rPr>
          <w:rFonts w:ascii="Times New Roman" w:eastAsia="Times New Roman" w:hAnsi="Times New Roman" w:cs="Times New Roman"/>
          <w:b/>
          <w:sz w:val="28"/>
          <w:szCs w:val="28"/>
        </w:rPr>
      </w:pPr>
    </w:p>
    <w:p w14:paraId="5BF1971B" w14:textId="77777777" w:rsidR="007D7758" w:rsidRDefault="007D7758">
      <w:pPr>
        <w:spacing w:line="480" w:lineRule="auto"/>
        <w:jc w:val="both"/>
        <w:rPr>
          <w:rFonts w:ascii="Times New Roman" w:eastAsia="Times New Roman" w:hAnsi="Times New Roman" w:cs="Times New Roman"/>
          <w:b/>
          <w:sz w:val="28"/>
          <w:szCs w:val="28"/>
        </w:rPr>
      </w:pPr>
    </w:p>
    <w:p w14:paraId="12359F0E" w14:textId="77777777" w:rsidR="00807028" w:rsidRDefault="00807028">
      <w:pPr>
        <w:spacing w:line="480" w:lineRule="auto"/>
        <w:jc w:val="both"/>
        <w:rPr>
          <w:rFonts w:ascii="Times New Roman" w:eastAsia="Times New Roman" w:hAnsi="Times New Roman" w:cs="Times New Roman"/>
          <w:b/>
          <w:sz w:val="28"/>
          <w:szCs w:val="28"/>
        </w:rPr>
      </w:pPr>
    </w:p>
    <w:p w14:paraId="1A528F33" w14:textId="076D968F"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6C4C4D53" w14:textId="77777777" w:rsidR="007D7758"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1E68D72" w14:textId="77777777" w:rsidR="00C76569" w:rsidRDefault="00C76569" w:rsidP="009F364F">
      <w:pPr>
        <w:spacing w:line="480" w:lineRule="auto"/>
        <w:rPr>
          <w:rFonts w:ascii="Times New Roman" w:hAnsi="Times New Roman" w:cs="Times New Roman"/>
          <w:sz w:val="24"/>
          <w:szCs w:val="24"/>
        </w:rPr>
      </w:pPr>
    </w:p>
    <w:p w14:paraId="0D127CD9" w14:textId="77777777" w:rsidR="00C76569" w:rsidRDefault="00C76569" w:rsidP="009F364F">
      <w:pPr>
        <w:spacing w:line="480" w:lineRule="auto"/>
        <w:rPr>
          <w:rFonts w:ascii="Times New Roman" w:hAnsi="Times New Roman" w:cs="Times New Roman"/>
          <w:sz w:val="24"/>
          <w:szCs w:val="24"/>
        </w:rPr>
      </w:pPr>
    </w:p>
    <w:p w14:paraId="06610059" w14:textId="42B7A030" w:rsidR="007D7758" w:rsidRDefault="009F364F" w:rsidP="009F364F">
      <w:pPr>
        <w:spacing w:line="480" w:lineRule="auto"/>
        <w:rPr>
          <w:rFonts w:ascii="Times New Roman" w:eastAsia="Times New Roman" w:hAnsi="Times New Roman" w:cs="Times New Roman"/>
          <w:b/>
          <w:sz w:val="32"/>
          <w:szCs w:val="32"/>
        </w:rPr>
      </w:pPr>
      <w:r w:rsidRPr="009F364F">
        <w:rPr>
          <w:rFonts w:ascii="Times New Roman" w:hAnsi="Times New Roman" w:cs="Times New Roman"/>
          <w:sz w:val="24"/>
          <w:szCs w:val="24"/>
        </w:rPr>
        <w:t xml:space="preserve">It is </w:t>
      </w:r>
      <w:proofErr w:type="gramStart"/>
      <w:r w:rsidR="00AA58F3">
        <w:rPr>
          <w:rFonts w:ascii="Times New Roman" w:hAnsi="Times New Roman" w:cs="Times New Roman"/>
          <w:sz w:val="24"/>
          <w:szCs w:val="24"/>
        </w:rPr>
        <w:t xml:space="preserve">my </w:t>
      </w:r>
      <w:r w:rsidRPr="009F364F">
        <w:rPr>
          <w:rFonts w:ascii="Times New Roman" w:hAnsi="Times New Roman" w:cs="Times New Roman"/>
          <w:sz w:val="24"/>
          <w:szCs w:val="24"/>
        </w:rPr>
        <w:t xml:space="preserve"> opinion</w:t>
      </w:r>
      <w:proofErr w:type="gramEnd"/>
      <w:r w:rsidRPr="009F364F">
        <w:rPr>
          <w:rFonts w:ascii="Times New Roman" w:hAnsi="Times New Roman" w:cs="Times New Roman"/>
          <w:sz w:val="24"/>
          <w:szCs w:val="24"/>
        </w:rPr>
        <w:t xml:space="preserve"> that </w:t>
      </w:r>
      <w:r w:rsidR="00AA58F3">
        <w:rPr>
          <w:rFonts w:ascii="Times New Roman" w:hAnsi="Times New Roman" w:cs="Times New Roman"/>
          <w:sz w:val="24"/>
          <w:szCs w:val="24"/>
        </w:rPr>
        <w:t xml:space="preserve">project </w:t>
      </w:r>
      <w:r w:rsidRPr="009F364F">
        <w:rPr>
          <w:rFonts w:ascii="Times New Roman" w:hAnsi="Times New Roman" w:cs="Times New Roman"/>
          <w:sz w:val="24"/>
          <w:szCs w:val="24"/>
        </w:rPr>
        <w:t xml:space="preserve"> in face recognition is an exciting area for many years to come and will keep many scientists and engineers busy. In this paper we have given concepts of face recognition methods &amp; its applications. The present paper can provide the readers a better understanding about face recognition methods &amp; applications. In the future, 2D &amp; 3D Face Recognition and </w:t>
      </w:r>
      <w:proofErr w:type="gramStart"/>
      <w:r w:rsidRPr="009F364F">
        <w:rPr>
          <w:rFonts w:ascii="Times New Roman" w:hAnsi="Times New Roman" w:cs="Times New Roman"/>
          <w:sz w:val="24"/>
          <w:szCs w:val="24"/>
        </w:rPr>
        <w:t>large scale</w:t>
      </w:r>
      <w:proofErr w:type="gramEnd"/>
      <w:r w:rsidRPr="009F364F">
        <w:rPr>
          <w:rFonts w:ascii="Times New Roman" w:hAnsi="Times New Roman" w:cs="Times New Roman"/>
          <w:sz w:val="24"/>
          <w:szCs w:val="24"/>
        </w:rPr>
        <w:t xml:space="preserve"> applications such as e-commerce, student ID, digital driver licenses, or even national ID is the challenging task in face recognition &amp; the topic is open to further research</w:t>
      </w:r>
      <w:r>
        <w:t>.</w:t>
      </w:r>
    </w:p>
    <w:p w14:paraId="525710C6" w14:textId="77777777" w:rsidR="007D7758" w:rsidRDefault="007D7758">
      <w:pPr>
        <w:spacing w:line="480" w:lineRule="auto"/>
        <w:jc w:val="center"/>
        <w:rPr>
          <w:rFonts w:ascii="Times New Roman" w:eastAsia="Times New Roman" w:hAnsi="Times New Roman" w:cs="Times New Roman"/>
          <w:b/>
          <w:sz w:val="32"/>
          <w:szCs w:val="32"/>
        </w:rPr>
      </w:pPr>
    </w:p>
    <w:p w14:paraId="712B6FD7" w14:textId="77777777" w:rsidR="007D7758" w:rsidRDefault="007D7758">
      <w:pPr>
        <w:spacing w:line="480" w:lineRule="auto"/>
        <w:jc w:val="center"/>
        <w:rPr>
          <w:rFonts w:ascii="Times New Roman" w:eastAsia="Times New Roman" w:hAnsi="Times New Roman" w:cs="Times New Roman"/>
          <w:b/>
          <w:sz w:val="32"/>
          <w:szCs w:val="32"/>
        </w:rPr>
      </w:pPr>
    </w:p>
    <w:p w14:paraId="2A6E8B3C" w14:textId="77777777" w:rsidR="007D7758" w:rsidRDefault="007D7758">
      <w:pPr>
        <w:spacing w:line="480" w:lineRule="auto"/>
        <w:jc w:val="center"/>
        <w:rPr>
          <w:rFonts w:ascii="Times New Roman" w:eastAsia="Times New Roman" w:hAnsi="Times New Roman" w:cs="Times New Roman"/>
          <w:b/>
          <w:sz w:val="32"/>
          <w:szCs w:val="32"/>
        </w:rPr>
      </w:pPr>
    </w:p>
    <w:p w14:paraId="6DE047A6" w14:textId="77777777" w:rsidR="007D7758" w:rsidRDefault="007D7758">
      <w:pPr>
        <w:spacing w:line="480" w:lineRule="auto"/>
        <w:jc w:val="center"/>
        <w:rPr>
          <w:rFonts w:ascii="Times New Roman" w:eastAsia="Times New Roman" w:hAnsi="Times New Roman" w:cs="Times New Roman"/>
          <w:b/>
          <w:sz w:val="32"/>
          <w:szCs w:val="32"/>
        </w:rPr>
      </w:pPr>
    </w:p>
    <w:p w14:paraId="502996C0" w14:textId="77777777" w:rsidR="007D7758" w:rsidRDefault="007D7758">
      <w:pPr>
        <w:spacing w:line="480" w:lineRule="auto"/>
        <w:jc w:val="center"/>
        <w:rPr>
          <w:rFonts w:ascii="Times New Roman" w:eastAsia="Times New Roman" w:hAnsi="Times New Roman" w:cs="Times New Roman"/>
          <w:b/>
          <w:sz w:val="32"/>
          <w:szCs w:val="32"/>
        </w:rPr>
      </w:pPr>
    </w:p>
    <w:p w14:paraId="66892FDF" w14:textId="77777777" w:rsidR="007D7758" w:rsidRDefault="007D7758">
      <w:pPr>
        <w:spacing w:line="480" w:lineRule="auto"/>
        <w:jc w:val="center"/>
        <w:rPr>
          <w:rFonts w:ascii="Times New Roman" w:eastAsia="Times New Roman" w:hAnsi="Times New Roman" w:cs="Times New Roman"/>
          <w:b/>
          <w:sz w:val="32"/>
          <w:szCs w:val="32"/>
        </w:rPr>
      </w:pPr>
    </w:p>
    <w:p w14:paraId="37FE5BF9" w14:textId="77777777" w:rsidR="007D7758" w:rsidRDefault="007D7758">
      <w:pPr>
        <w:spacing w:line="480" w:lineRule="auto"/>
        <w:jc w:val="center"/>
        <w:rPr>
          <w:rFonts w:ascii="Times New Roman" w:eastAsia="Times New Roman" w:hAnsi="Times New Roman" w:cs="Times New Roman"/>
          <w:b/>
          <w:sz w:val="32"/>
          <w:szCs w:val="32"/>
        </w:rPr>
      </w:pPr>
    </w:p>
    <w:p w14:paraId="341B30C1" w14:textId="77777777" w:rsidR="007D7758" w:rsidRDefault="007D7758">
      <w:pPr>
        <w:spacing w:line="480" w:lineRule="auto"/>
        <w:jc w:val="center"/>
        <w:rPr>
          <w:rFonts w:ascii="Times New Roman" w:eastAsia="Times New Roman" w:hAnsi="Times New Roman" w:cs="Times New Roman"/>
          <w:b/>
          <w:sz w:val="32"/>
          <w:szCs w:val="32"/>
        </w:rPr>
      </w:pPr>
    </w:p>
    <w:p w14:paraId="122A3907" w14:textId="77777777" w:rsidR="007D7758" w:rsidRDefault="007D7758">
      <w:pPr>
        <w:spacing w:line="480" w:lineRule="auto"/>
        <w:jc w:val="center"/>
        <w:rPr>
          <w:rFonts w:ascii="Times New Roman" w:eastAsia="Times New Roman" w:hAnsi="Times New Roman" w:cs="Times New Roman"/>
          <w:b/>
          <w:sz w:val="32"/>
          <w:szCs w:val="32"/>
        </w:rPr>
      </w:pPr>
    </w:p>
    <w:p w14:paraId="78DA7E02" w14:textId="77777777" w:rsidR="007D7758" w:rsidRDefault="007D7758">
      <w:pPr>
        <w:spacing w:line="480" w:lineRule="auto"/>
        <w:jc w:val="center"/>
        <w:rPr>
          <w:rFonts w:ascii="Times New Roman" w:eastAsia="Times New Roman" w:hAnsi="Times New Roman" w:cs="Times New Roman"/>
          <w:b/>
          <w:sz w:val="32"/>
          <w:szCs w:val="32"/>
        </w:rPr>
      </w:pPr>
    </w:p>
    <w:p w14:paraId="712102F7" w14:textId="77777777" w:rsidR="007D7758" w:rsidRDefault="007D7758">
      <w:pPr>
        <w:spacing w:line="480" w:lineRule="auto"/>
        <w:jc w:val="center"/>
        <w:rPr>
          <w:rFonts w:ascii="Times New Roman" w:eastAsia="Times New Roman" w:hAnsi="Times New Roman" w:cs="Times New Roman"/>
          <w:b/>
          <w:sz w:val="32"/>
          <w:szCs w:val="32"/>
        </w:rPr>
      </w:pPr>
    </w:p>
    <w:p w14:paraId="2883CCF2" w14:textId="77777777" w:rsidR="009F364F" w:rsidRDefault="009F364F">
      <w:pPr>
        <w:spacing w:line="480" w:lineRule="auto"/>
        <w:jc w:val="both"/>
        <w:rPr>
          <w:rFonts w:ascii="Times New Roman" w:eastAsia="Times New Roman" w:hAnsi="Times New Roman" w:cs="Times New Roman"/>
          <w:b/>
          <w:sz w:val="32"/>
          <w:szCs w:val="32"/>
        </w:rPr>
      </w:pPr>
    </w:p>
    <w:p w14:paraId="021D9737" w14:textId="7A8DAF1C" w:rsidR="007D7758"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5E87D379" w14:textId="77777777" w:rsidR="0001178F" w:rsidRPr="0001178F" w:rsidRDefault="0001178F">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 xml:space="preserve">[1] C. Garcia and G. </w:t>
      </w:r>
      <w:proofErr w:type="spellStart"/>
      <w:r w:rsidRPr="0001178F">
        <w:rPr>
          <w:rFonts w:ascii="Times New Roman" w:hAnsi="Times New Roman" w:cs="Times New Roman"/>
          <w:sz w:val="24"/>
          <w:szCs w:val="24"/>
        </w:rPr>
        <w:t>Tziritas</w:t>
      </w:r>
      <w:proofErr w:type="spellEnd"/>
      <w:r w:rsidRPr="0001178F">
        <w:rPr>
          <w:rFonts w:ascii="Times New Roman" w:hAnsi="Times New Roman" w:cs="Times New Roman"/>
          <w:sz w:val="24"/>
          <w:szCs w:val="24"/>
        </w:rPr>
        <w:t xml:space="preserve">, "Face detection using quantized skin color region merging and wavelet packet analysis," IEEE Transactions on Multimedia Vol.1, No. 3, pp. 264--277, September 1999. </w:t>
      </w:r>
    </w:p>
    <w:p w14:paraId="7DBADF84" w14:textId="77777777" w:rsidR="0001178F" w:rsidRPr="0001178F" w:rsidRDefault="0001178F">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 xml:space="preserve">[2] H. Rowley, S. </w:t>
      </w:r>
      <w:proofErr w:type="spellStart"/>
      <w:r w:rsidRPr="0001178F">
        <w:rPr>
          <w:rFonts w:ascii="Times New Roman" w:hAnsi="Times New Roman" w:cs="Times New Roman"/>
          <w:sz w:val="24"/>
          <w:szCs w:val="24"/>
        </w:rPr>
        <w:t>Baluja</w:t>
      </w:r>
      <w:proofErr w:type="spellEnd"/>
      <w:r w:rsidRPr="0001178F">
        <w:rPr>
          <w:rFonts w:ascii="Times New Roman" w:hAnsi="Times New Roman" w:cs="Times New Roman"/>
          <w:sz w:val="24"/>
          <w:szCs w:val="24"/>
        </w:rPr>
        <w:t xml:space="preserve">, and T. </w:t>
      </w:r>
      <w:proofErr w:type="spellStart"/>
      <w:r w:rsidRPr="0001178F">
        <w:rPr>
          <w:rFonts w:ascii="Times New Roman" w:hAnsi="Times New Roman" w:cs="Times New Roman"/>
          <w:sz w:val="24"/>
          <w:szCs w:val="24"/>
        </w:rPr>
        <w:t>Kanade</w:t>
      </w:r>
      <w:proofErr w:type="spellEnd"/>
      <w:r w:rsidRPr="0001178F">
        <w:rPr>
          <w:rFonts w:ascii="Times New Roman" w:hAnsi="Times New Roman" w:cs="Times New Roman"/>
          <w:sz w:val="24"/>
          <w:szCs w:val="24"/>
        </w:rPr>
        <w:t xml:space="preserve">, “Neural Network-Based Face Detection,” IEEE Transactions on Pattern Analysis and Machine Intelligence, volume 20, number 1, pages 23- 38, January 1998. </w:t>
      </w:r>
    </w:p>
    <w:p w14:paraId="622D191B" w14:textId="77777777" w:rsidR="0001178F" w:rsidRPr="0001178F" w:rsidRDefault="0001178F">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 xml:space="preserve">[3] M. </w:t>
      </w:r>
      <w:proofErr w:type="spellStart"/>
      <w:r w:rsidRPr="0001178F">
        <w:rPr>
          <w:rFonts w:ascii="Times New Roman" w:hAnsi="Times New Roman" w:cs="Times New Roman"/>
          <w:sz w:val="24"/>
          <w:szCs w:val="24"/>
        </w:rPr>
        <w:t>Elad</w:t>
      </w:r>
      <w:proofErr w:type="spellEnd"/>
      <w:r w:rsidRPr="0001178F">
        <w:rPr>
          <w:rFonts w:ascii="Times New Roman" w:hAnsi="Times New Roman" w:cs="Times New Roman"/>
          <w:sz w:val="24"/>
          <w:szCs w:val="24"/>
        </w:rPr>
        <w:t xml:space="preserve">, Y. Hel-Or, and R. Keshet, “Pattern Detection Using a Maximal Rejection Classifier,” Pattern Recognition Letters, Vol. 23, Issue 12, pp. 1459-1471, October 2002 </w:t>
      </w:r>
    </w:p>
    <w:p w14:paraId="08486555" w14:textId="1C1F7728" w:rsidR="007D7758" w:rsidRDefault="0001178F">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w:t>
      </w:r>
      <w:proofErr w:type="gramStart"/>
      <w:r w:rsidRPr="0001178F">
        <w:rPr>
          <w:rFonts w:ascii="Times New Roman" w:hAnsi="Times New Roman" w:cs="Times New Roman"/>
          <w:sz w:val="24"/>
          <w:szCs w:val="24"/>
        </w:rPr>
        <w:t>4]The</w:t>
      </w:r>
      <w:proofErr w:type="gramEnd"/>
      <w:r w:rsidRPr="0001178F">
        <w:rPr>
          <w:rFonts w:ascii="Times New Roman" w:hAnsi="Times New Roman" w:cs="Times New Roman"/>
          <w:sz w:val="24"/>
          <w:szCs w:val="24"/>
        </w:rPr>
        <w:t xml:space="preserve"> Face Detection Homepage, </w:t>
      </w:r>
      <w:hyperlink r:id="rId17" w:history="1">
        <w:r w:rsidR="00DA2D9F" w:rsidRPr="00487B1E">
          <w:rPr>
            <w:rStyle w:val="Hyperlink"/>
            <w:rFonts w:ascii="Times New Roman" w:hAnsi="Times New Roman" w:cs="Times New Roman"/>
            <w:sz w:val="24"/>
            <w:szCs w:val="24"/>
          </w:rPr>
          <w:t>http://home.t-online.de/home/Robert.Frischholz/index.html</w:t>
        </w:r>
      </w:hyperlink>
    </w:p>
    <w:p w14:paraId="11F9FDAB" w14:textId="77777777" w:rsidR="00DA2D9F" w:rsidRPr="00DA2D9F" w:rsidRDefault="00DA2D9F" w:rsidP="00AA58F3">
      <w:pPr>
        <w:spacing w:line="360" w:lineRule="auto"/>
        <w:jc w:val="both"/>
        <w:rPr>
          <w:rFonts w:ascii="Times New Roman" w:hAnsi="Times New Roman" w:cs="Times New Roman"/>
          <w:sz w:val="24"/>
          <w:szCs w:val="24"/>
        </w:rPr>
      </w:pPr>
      <w:r w:rsidRPr="00DA2D9F">
        <w:rPr>
          <w:rFonts w:ascii="Times New Roman" w:hAnsi="Times New Roman" w:cs="Times New Roman"/>
          <w:sz w:val="24"/>
          <w:szCs w:val="24"/>
        </w:rPr>
        <w:t xml:space="preserve">[5] W. Zhao, R. </w:t>
      </w:r>
      <w:proofErr w:type="spellStart"/>
      <w:r w:rsidRPr="00DA2D9F">
        <w:rPr>
          <w:rFonts w:ascii="Times New Roman" w:hAnsi="Times New Roman" w:cs="Times New Roman"/>
          <w:sz w:val="24"/>
          <w:szCs w:val="24"/>
        </w:rPr>
        <w:t>Chellappa</w:t>
      </w:r>
      <w:proofErr w:type="spellEnd"/>
      <w:r w:rsidRPr="00DA2D9F">
        <w:rPr>
          <w:rFonts w:ascii="Times New Roman" w:hAnsi="Times New Roman" w:cs="Times New Roman"/>
          <w:sz w:val="24"/>
          <w:szCs w:val="24"/>
        </w:rPr>
        <w:t xml:space="preserve">, P. J. Phillips &amp; A. Rosenfeld, “Face recognitions literature survey”, ACM Computing Surveys, Vol. 35, No. 4, December 2003, pp. 399–458. </w:t>
      </w:r>
    </w:p>
    <w:p w14:paraId="5EA7FDC9" w14:textId="73BF6E5E" w:rsidR="00DA2D9F" w:rsidRPr="00DA2D9F" w:rsidRDefault="00DA2D9F">
      <w:pPr>
        <w:spacing w:line="360" w:lineRule="auto"/>
        <w:ind w:left="360" w:hanging="360"/>
        <w:jc w:val="both"/>
        <w:rPr>
          <w:rFonts w:ascii="Times New Roman" w:eastAsia="Times New Roman" w:hAnsi="Times New Roman" w:cs="Times New Roman"/>
          <w:sz w:val="24"/>
          <w:szCs w:val="24"/>
        </w:rPr>
      </w:pPr>
      <w:r w:rsidRPr="00DA2D9F">
        <w:rPr>
          <w:rFonts w:ascii="Times New Roman" w:hAnsi="Times New Roman" w:cs="Times New Roman"/>
          <w:sz w:val="24"/>
          <w:szCs w:val="24"/>
        </w:rPr>
        <w:t xml:space="preserve">[6] C. Gonzalez, R. E. Woods, S. </w:t>
      </w:r>
      <w:proofErr w:type="spellStart"/>
      <w:r w:rsidRPr="00DA2D9F">
        <w:rPr>
          <w:rFonts w:ascii="Times New Roman" w:hAnsi="Times New Roman" w:cs="Times New Roman"/>
          <w:sz w:val="24"/>
          <w:szCs w:val="24"/>
        </w:rPr>
        <w:t>liddins</w:t>
      </w:r>
      <w:proofErr w:type="spellEnd"/>
      <w:r w:rsidRPr="00DA2D9F">
        <w:rPr>
          <w:rFonts w:ascii="Times New Roman" w:hAnsi="Times New Roman" w:cs="Times New Roman"/>
          <w:sz w:val="24"/>
          <w:szCs w:val="24"/>
        </w:rPr>
        <w:t>, "Digital Image processing Using MATLAB".</w:t>
      </w:r>
    </w:p>
    <w:p w14:paraId="5C641DE8" w14:textId="77777777" w:rsidR="007D7758" w:rsidRDefault="007D7758">
      <w:pPr>
        <w:spacing w:line="360" w:lineRule="auto"/>
        <w:ind w:left="360" w:hanging="360"/>
        <w:jc w:val="both"/>
        <w:rPr>
          <w:rFonts w:ascii="Times New Roman" w:eastAsia="Times New Roman" w:hAnsi="Times New Roman" w:cs="Times New Roman"/>
          <w:sz w:val="24"/>
          <w:szCs w:val="24"/>
        </w:rPr>
      </w:pPr>
    </w:p>
    <w:p w14:paraId="07DC37AF" w14:textId="77777777" w:rsidR="007D7758" w:rsidRDefault="007D7758">
      <w:pPr>
        <w:spacing w:line="360" w:lineRule="auto"/>
        <w:jc w:val="both"/>
      </w:pPr>
    </w:p>
    <w:p w14:paraId="2650E55B" w14:textId="77777777" w:rsidR="007D7758" w:rsidRDefault="007D7758">
      <w:pPr>
        <w:spacing w:line="360" w:lineRule="auto"/>
        <w:ind w:left="446" w:hanging="446"/>
        <w:jc w:val="both"/>
        <w:rPr>
          <w:rFonts w:ascii="Times New Roman" w:eastAsia="Times New Roman" w:hAnsi="Times New Roman" w:cs="Times New Roman"/>
          <w:sz w:val="24"/>
          <w:szCs w:val="24"/>
          <w:highlight w:val="white"/>
        </w:rPr>
      </w:pPr>
    </w:p>
    <w:p w14:paraId="087B910E" w14:textId="77777777" w:rsidR="007D7758" w:rsidRDefault="007D7758">
      <w:pPr>
        <w:spacing w:line="480" w:lineRule="auto"/>
        <w:jc w:val="both"/>
        <w:rPr>
          <w:rFonts w:ascii="Times New Roman" w:eastAsia="Times New Roman" w:hAnsi="Times New Roman" w:cs="Times New Roman"/>
          <w:b/>
          <w:sz w:val="28"/>
          <w:szCs w:val="28"/>
        </w:rPr>
      </w:pPr>
    </w:p>
    <w:p w14:paraId="07787405" w14:textId="77777777" w:rsidR="007D7758" w:rsidRDefault="007D7758">
      <w:pPr>
        <w:spacing w:line="480" w:lineRule="auto"/>
        <w:jc w:val="both"/>
        <w:rPr>
          <w:rFonts w:ascii="Bookman Old Style" w:eastAsia="Bookman Old Style" w:hAnsi="Bookman Old Style" w:cs="Bookman Old Style"/>
          <w:sz w:val="32"/>
          <w:szCs w:val="32"/>
        </w:rPr>
      </w:pPr>
    </w:p>
    <w:sectPr w:rsidR="007D7758">
      <w:foot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EAFB" w14:textId="77777777" w:rsidR="00326925" w:rsidRDefault="00326925">
      <w:r>
        <w:separator/>
      </w:r>
    </w:p>
  </w:endnote>
  <w:endnote w:type="continuationSeparator" w:id="0">
    <w:p w14:paraId="4BA3E7E1" w14:textId="77777777" w:rsidR="00326925" w:rsidRDefault="0032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366E2" w14:textId="77777777" w:rsidR="007D7758" w:rsidRDefault="007D7758">
    <w:pPr>
      <w:pBdr>
        <w:top w:val="nil"/>
        <w:left w:val="nil"/>
        <w:bottom w:val="nil"/>
        <w:right w:val="nil"/>
        <w:between w:val="nil"/>
      </w:pBdr>
      <w:jc w:val="center"/>
      <w:rPr>
        <w:color w:val="000000"/>
      </w:rPr>
    </w:pPr>
  </w:p>
  <w:p w14:paraId="670EC304" w14:textId="77777777" w:rsidR="007D7758" w:rsidRDefault="007D775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C25C" w14:textId="2985E458" w:rsidR="007D775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D527C6">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51E2966" w14:textId="77777777" w:rsidR="007D7758" w:rsidRDefault="007D775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24836" w14:textId="77777777" w:rsidR="00326925" w:rsidRDefault="00326925">
      <w:r>
        <w:separator/>
      </w:r>
    </w:p>
  </w:footnote>
  <w:footnote w:type="continuationSeparator" w:id="0">
    <w:p w14:paraId="72B9A5F3" w14:textId="77777777" w:rsidR="00326925" w:rsidRDefault="00326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D02"/>
    <w:multiLevelType w:val="multilevel"/>
    <w:tmpl w:val="5ACEF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80899"/>
    <w:multiLevelType w:val="multilevel"/>
    <w:tmpl w:val="0850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5667C"/>
    <w:multiLevelType w:val="multilevel"/>
    <w:tmpl w:val="E7727FB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72951EE5"/>
    <w:multiLevelType w:val="multilevel"/>
    <w:tmpl w:val="DB8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5287383">
    <w:abstractNumId w:val="2"/>
  </w:num>
  <w:num w:numId="2" w16cid:durableId="1459376662">
    <w:abstractNumId w:val="1"/>
  </w:num>
  <w:num w:numId="3" w16cid:durableId="1434662725">
    <w:abstractNumId w:val="3"/>
  </w:num>
  <w:num w:numId="4" w16cid:durableId="28974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58"/>
    <w:rsid w:val="0001178F"/>
    <w:rsid w:val="000C338A"/>
    <w:rsid w:val="00170866"/>
    <w:rsid w:val="00326925"/>
    <w:rsid w:val="004F602D"/>
    <w:rsid w:val="00517849"/>
    <w:rsid w:val="00694939"/>
    <w:rsid w:val="007D7758"/>
    <w:rsid w:val="00807028"/>
    <w:rsid w:val="00937A9D"/>
    <w:rsid w:val="009F364F"/>
    <w:rsid w:val="00AA58F3"/>
    <w:rsid w:val="00B03A8F"/>
    <w:rsid w:val="00C76569"/>
    <w:rsid w:val="00D527C6"/>
    <w:rsid w:val="00DA2D9F"/>
    <w:rsid w:val="00DD3C00"/>
    <w:rsid w:val="00E53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E482"/>
  <w15:docId w15:val="{D5A0FB42-3BA2-411D-9231-4DFD660E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4F602D"/>
    <w:rPr>
      <w:color w:val="605E5C"/>
      <w:shd w:val="clear" w:color="auto" w:fill="E1DFDD"/>
    </w:rPr>
  </w:style>
  <w:style w:type="paragraph" w:styleId="NormalWeb">
    <w:name w:val="Normal (Web)"/>
    <w:basedOn w:val="Normal"/>
    <w:uiPriority w:val="99"/>
    <w:semiHidden/>
    <w:unhideWhenUsed/>
    <w:rsid w:val="00B03A8F"/>
    <w:pPr>
      <w:spacing w:before="100" w:beforeAutospacing="1" w:after="100" w:afterAutospacing="1"/>
    </w:pPr>
    <w:rPr>
      <w:rFonts w:ascii="Times New Roman" w:eastAsia="Times New Roman" w:hAnsi="Times New Roman" w:cs="Times New Roman"/>
      <w:sz w:val="24"/>
      <w:szCs w:val="24"/>
      <w:lang w:val="en-IN"/>
    </w:rPr>
  </w:style>
  <w:style w:type="paragraph" w:customStyle="1" w:styleId="pw-post-body-paragraph">
    <w:name w:val="pw-post-body-paragraph"/>
    <w:basedOn w:val="Normal"/>
    <w:rsid w:val="00C76569"/>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5953">
      <w:bodyDiv w:val="1"/>
      <w:marLeft w:val="0"/>
      <w:marRight w:val="0"/>
      <w:marTop w:val="0"/>
      <w:marBottom w:val="0"/>
      <w:divBdr>
        <w:top w:val="none" w:sz="0" w:space="0" w:color="auto"/>
        <w:left w:val="none" w:sz="0" w:space="0" w:color="auto"/>
        <w:bottom w:val="none" w:sz="0" w:space="0" w:color="auto"/>
        <w:right w:val="none" w:sz="0" w:space="0" w:color="auto"/>
      </w:divBdr>
    </w:div>
    <w:div w:id="609896518">
      <w:bodyDiv w:val="1"/>
      <w:marLeft w:val="0"/>
      <w:marRight w:val="0"/>
      <w:marTop w:val="0"/>
      <w:marBottom w:val="0"/>
      <w:divBdr>
        <w:top w:val="none" w:sz="0" w:space="0" w:color="auto"/>
        <w:left w:val="none" w:sz="0" w:space="0" w:color="auto"/>
        <w:bottom w:val="none" w:sz="0" w:space="0" w:color="auto"/>
        <w:right w:val="none" w:sz="0" w:space="0" w:color="auto"/>
      </w:divBdr>
    </w:div>
    <w:div w:id="613513405">
      <w:bodyDiv w:val="1"/>
      <w:marLeft w:val="0"/>
      <w:marRight w:val="0"/>
      <w:marTop w:val="0"/>
      <w:marBottom w:val="0"/>
      <w:divBdr>
        <w:top w:val="none" w:sz="0" w:space="0" w:color="auto"/>
        <w:left w:val="none" w:sz="0" w:space="0" w:color="auto"/>
        <w:bottom w:val="none" w:sz="0" w:space="0" w:color="auto"/>
        <w:right w:val="none" w:sz="0" w:space="0" w:color="auto"/>
      </w:divBdr>
    </w:div>
    <w:div w:id="205719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home.t-online.de/home/Robert.Frischholz/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Gaurav Pundir</cp:lastModifiedBy>
  <cp:revision>2</cp:revision>
  <cp:lastPrinted>2023-01-04T08:47:00Z</cp:lastPrinted>
  <dcterms:created xsi:type="dcterms:W3CDTF">2023-01-04T09:02:00Z</dcterms:created>
  <dcterms:modified xsi:type="dcterms:W3CDTF">2023-01-04T09:02:00Z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